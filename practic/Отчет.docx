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МИНИСТЕРСТВО ОБРАЗОВАНИЯ И НАУКИ РФ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ФГБОУ ВПО ГЛАЗОВСКИЙ ГОСУДАРСТВЕННЫЙ ПЕДАГОГИЧЕСКИЙ ИНСТИТУТ ИМЕНИ В.Г. КОРОЛЕНКО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Колледж информационных и социальных коммуникаций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tabs>
          <w:tab w:val="left" w:pos="5220"/>
        </w:tabs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Отчет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ПО УЧЕБНОЙ ПРАКТИКЕ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ПМ 01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“Разработка программных модулей программного обеспечения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для компьютерных систем”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rPr>
          <w:sz w:val="28"/>
          <w:szCs w:val="28"/>
        </w:rPr>
      </w:pPr>
      <w:r w:rsidRPr="007869C7">
        <w:rPr>
          <w:b/>
          <w:sz w:val="28"/>
          <w:szCs w:val="28"/>
        </w:rPr>
        <w:t>Студента группы_____________________________</w:t>
      </w:r>
      <w:r w:rsidR="00C5210B">
        <w:rPr>
          <w:b/>
          <w:sz w:val="28"/>
          <w:szCs w:val="28"/>
        </w:rPr>
        <w:t>______________________</w:t>
      </w:r>
      <w:r w:rsidRPr="007869C7">
        <w:rPr>
          <w:b/>
          <w:sz w:val="28"/>
          <w:szCs w:val="28"/>
        </w:rPr>
        <w:t>________</w:t>
      </w:r>
    </w:p>
    <w:p w:rsidR="00964545" w:rsidRPr="007869C7" w:rsidRDefault="00964545" w:rsidP="00964545">
      <w:pPr>
        <w:rPr>
          <w:sz w:val="28"/>
          <w:szCs w:val="28"/>
        </w:rPr>
      </w:pPr>
    </w:p>
    <w:p w:rsidR="00964545" w:rsidRPr="007869C7" w:rsidRDefault="00964545" w:rsidP="00964545">
      <w:pPr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_</w:t>
      </w:r>
      <w:r w:rsidR="007869C7">
        <w:rPr>
          <w:b/>
          <w:sz w:val="28"/>
          <w:szCs w:val="28"/>
        </w:rPr>
        <w:t>_____________________</w:t>
      </w:r>
      <w:r w:rsidRPr="007869C7">
        <w:rPr>
          <w:b/>
          <w:sz w:val="28"/>
          <w:szCs w:val="28"/>
        </w:rPr>
        <w:t>____________________________________________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</w:r>
      <w:r w:rsidRPr="007869C7">
        <w:rPr>
          <w:sz w:val="28"/>
          <w:szCs w:val="28"/>
        </w:rPr>
        <w:t xml:space="preserve">   (фамилия, имя, отчество)</w:t>
      </w: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  <w:t xml:space="preserve">                      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</w:r>
      <w:r w:rsidRPr="007869C7">
        <w:rPr>
          <w:b/>
          <w:sz w:val="28"/>
          <w:szCs w:val="28"/>
        </w:rPr>
        <w:tab/>
        <w:t xml:space="preserve">     </w:t>
      </w: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7869C7">
      <w:pPr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964545" w:rsidRPr="00BE6384" w:rsidRDefault="00964545" w:rsidP="00964545">
      <w:pPr>
        <w:jc w:val="center"/>
        <w:rPr>
          <w:b/>
          <w:sz w:val="28"/>
          <w:szCs w:val="28"/>
        </w:rPr>
      </w:pPr>
    </w:p>
    <w:p w:rsidR="00464F13" w:rsidRPr="00BE6384" w:rsidRDefault="00464F13" w:rsidP="00964545">
      <w:pPr>
        <w:jc w:val="center"/>
        <w:rPr>
          <w:b/>
          <w:sz w:val="28"/>
          <w:szCs w:val="28"/>
        </w:rPr>
      </w:pPr>
    </w:p>
    <w:p w:rsidR="00964545" w:rsidRPr="007869C7" w:rsidRDefault="00964545" w:rsidP="00964545">
      <w:pPr>
        <w:jc w:val="center"/>
        <w:rPr>
          <w:b/>
          <w:sz w:val="28"/>
          <w:szCs w:val="28"/>
        </w:rPr>
      </w:pPr>
    </w:p>
    <w:p w:rsidR="008A179A" w:rsidRPr="007869C7" w:rsidRDefault="00964545" w:rsidP="00964545">
      <w:pPr>
        <w:jc w:val="center"/>
        <w:rPr>
          <w:b/>
          <w:sz w:val="28"/>
          <w:szCs w:val="28"/>
        </w:rPr>
      </w:pPr>
      <w:r w:rsidRPr="007869C7">
        <w:rPr>
          <w:b/>
          <w:sz w:val="28"/>
          <w:szCs w:val="28"/>
        </w:rPr>
        <w:t>Глазов 2016</w:t>
      </w:r>
    </w:p>
    <w:p w:rsidR="00964545" w:rsidRPr="00BE6384" w:rsidRDefault="00964545" w:rsidP="00964545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>Спецификации</w:t>
      </w:r>
    </w:p>
    <w:p w:rsidR="00C5210B" w:rsidRDefault="00C5210B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lastRenderedPageBreak/>
        <w:t>МИНИСТЕРСТВО ОБРАЗОВАНИЯ И НАУКИ РФ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ФГБОУ «Глазовский государственный </w:t>
      </w:r>
      <w:r w:rsidR="00C5210B" w:rsidRPr="007869C7">
        <w:rPr>
          <w:b/>
          <w:bCs/>
          <w:sz w:val="28"/>
          <w:szCs w:val="28"/>
        </w:rPr>
        <w:t>педагогический</w:t>
      </w:r>
      <w:r w:rsidRPr="007869C7">
        <w:rPr>
          <w:b/>
          <w:bCs/>
          <w:sz w:val="28"/>
          <w:szCs w:val="28"/>
        </w:rPr>
        <w:t xml:space="preserve"> институт 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>имени В.Г.Короленко»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Проект по учебной практике 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ПМ01 «Разработка программных модулей </w:t>
      </w:r>
      <w:r w:rsidR="00C5210B" w:rsidRPr="007869C7">
        <w:rPr>
          <w:b/>
          <w:bCs/>
          <w:sz w:val="28"/>
          <w:szCs w:val="28"/>
        </w:rPr>
        <w:t>программного</w:t>
      </w:r>
      <w:r w:rsidRPr="007869C7">
        <w:rPr>
          <w:b/>
          <w:bCs/>
          <w:sz w:val="28"/>
          <w:szCs w:val="28"/>
        </w:rPr>
        <w:t xml:space="preserve"> обеспечения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для </w:t>
      </w:r>
      <w:r w:rsidR="00C5210B" w:rsidRPr="007869C7">
        <w:rPr>
          <w:b/>
          <w:bCs/>
          <w:sz w:val="28"/>
          <w:szCs w:val="28"/>
        </w:rPr>
        <w:t>компьютерных</w:t>
      </w:r>
      <w:r w:rsidRPr="007869C7">
        <w:rPr>
          <w:b/>
          <w:bCs/>
          <w:sz w:val="28"/>
          <w:szCs w:val="28"/>
        </w:rPr>
        <w:t xml:space="preserve"> систем»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Информационно–поисковая система 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 xml:space="preserve">«Справочник </w:t>
      </w:r>
      <w:r>
        <w:rPr>
          <w:b/>
          <w:bCs/>
          <w:sz w:val="28"/>
          <w:szCs w:val="28"/>
        </w:rPr>
        <w:t>фаната</w:t>
      </w:r>
      <w:r w:rsidRPr="007869C7">
        <w:rPr>
          <w:b/>
          <w:bCs/>
          <w:sz w:val="28"/>
          <w:szCs w:val="28"/>
        </w:rPr>
        <w:t>»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Default="00464F13" w:rsidP="00464F13">
      <w:pPr>
        <w:jc w:val="both"/>
        <w:rPr>
          <w:b/>
          <w:bCs/>
          <w:sz w:val="28"/>
          <w:szCs w:val="28"/>
        </w:rPr>
      </w:pP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 w:rsidRPr="007869C7">
        <w:rPr>
          <w:b/>
          <w:bCs/>
          <w:sz w:val="28"/>
          <w:szCs w:val="28"/>
        </w:rPr>
        <w:t>Выполнил</w:t>
      </w:r>
      <w:r w:rsidR="007869C7">
        <w:rPr>
          <w:b/>
          <w:bCs/>
          <w:sz w:val="28"/>
          <w:szCs w:val="28"/>
        </w:rPr>
        <w:t>а:</w:t>
      </w:r>
    </w:p>
    <w:p w:rsidR="007869C7" w:rsidRPr="007869C7" w:rsidRDefault="00464F13" w:rsidP="00464F13">
      <w:pPr>
        <w:jc w:val="both"/>
        <w:rPr>
          <w:b/>
          <w:bCs/>
          <w:sz w:val="28"/>
          <w:szCs w:val="28"/>
        </w:rPr>
      </w:pP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 w:rsidRPr="007869C7">
        <w:rPr>
          <w:b/>
          <w:bCs/>
          <w:sz w:val="28"/>
          <w:szCs w:val="28"/>
        </w:rPr>
        <w:t>студент</w:t>
      </w:r>
      <w:r w:rsidR="007869C7">
        <w:rPr>
          <w:b/>
          <w:bCs/>
          <w:sz w:val="28"/>
          <w:szCs w:val="28"/>
        </w:rPr>
        <w:t>ка 33</w:t>
      </w:r>
    </w:p>
    <w:p w:rsidR="007869C7" w:rsidRPr="007869C7" w:rsidRDefault="00464F13" w:rsidP="00464F13">
      <w:pPr>
        <w:jc w:val="both"/>
        <w:rPr>
          <w:b/>
          <w:bCs/>
          <w:sz w:val="28"/>
          <w:szCs w:val="28"/>
        </w:rPr>
      </w:pP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>
        <w:rPr>
          <w:b/>
          <w:bCs/>
          <w:sz w:val="28"/>
          <w:szCs w:val="28"/>
        </w:rPr>
        <w:t>г</w:t>
      </w:r>
      <w:r w:rsidR="007869C7" w:rsidRPr="007869C7">
        <w:rPr>
          <w:b/>
          <w:bCs/>
          <w:sz w:val="28"/>
          <w:szCs w:val="28"/>
        </w:rPr>
        <w:t>руппы</w:t>
      </w:r>
      <w:r w:rsidRPr="00464F13"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28"/>
          <w:szCs w:val="28"/>
          <w:lang w:val="en-US"/>
        </w:rPr>
        <w:t> </w:t>
      </w: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</w:t>
      </w:r>
      <w:r w:rsidR="007869C7">
        <w:rPr>
          <w:b/>
          <w:bCs/>
          <w:sz w:val="28"/>
          <w:szCs w:val="28"/>
        </w:rPr>
        <w:t>Корепанова В.</w:t>
      </w:r>
      <w:r w:rsidR="007869C7" w:rsidRPr="007869C7">
        <w:rPr>
          <w:b/>
          <w:bCs/>
          <w:sz w:val="28"/>
          <w:szCs w:val="28"/>
        </w:rPr>
        <w:t>М.</w:t>
      </w:r>
    </w:p>
    <w:p w:rsidR="007869C7" w:rsidRPr="007869C7" w:rsidRDefault="00464F13" w:rsidP="00464F13">
      <w:pPr>
        <w:jc w:val="both"/>
        <w:rPr>
          <w:b/>
          <w:bCs/>
          <w:sz w:val="28"/>
          <w:szCs w:val="28"/>
        </w:rPr>
      </w:pPr>
      <w:r w:rsidRPr="00464F13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 w:rsidRPr="007869C7">
        <w:rPr>
          <w:b/>
          <w:bCs/>
          <w:sz w:val="28"/>
          <w:szCs w:val="28"/>
        </w:rPr>
        <w:t>Руководитель:</w:t>
      </w:r>
    </w:p>
    <w:p w:rsidR="007869C7" w:rsidRPr="007869C7" w:rsidRDefault="00464F13" w:rsidP="00464F13">
      <w:pPr>
        <w:jc w:val="both"/>
        <w:rPr>
          <w:b/>
          <w:bCs/>
          <w:sz w:val="28"/>
          <w:szCs w:val="28"/>
        </w:rPr>
      </w:pPr>
      <w:r w:rsidRPr="00BE6384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="007869C7" w:rsidRPr="007869C7">
        <w:rPr>
          <w:b/>
          <w:bCs/>
          <w:sz w:val="28"/>
          <w:szCs w:val="28"/>
        </w:rPr>
        <w:t>Касаткин К. А.</w:t>
      </w: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</w:p>
    <w:p w:rsidR="007869C7" w:rsidRPr="007869C7" w:rsidRDefault="007869C7" w:rsidP="007869C7">
      <w:pPr>
        <w:jc w:val="center"/>
        <w:rPr>
          <w:b/>
          <w:bCs/>
          <w:sz w:val="28"/>
          <w:szCs w:val="28"/>
        </w:rPr>
      </w:pPr>
      <w:r w:rsidRPr="007869C7">
        <w:rPr>
          <w:b/>
          <w:bCs/>
          <w:sz w:val="28"/>
          <w:szCs w:val="28"/>
        </w:rPr>
        <w:t>Глазов 2016</w:t>
      </w:r>
    </w:p>
    <w:p w:rsidR="007869C7" w:rsidRPr="005831C6" w:rsidRDefault="007869C7" w:rsidP="005831C6">
      <w:pPr>
        <w:spacing w:line="360" w:lineRule="auto"/>
        <w:jc w:val="center"/>
        <w:rPr>
          <w:b/>
          <w:sz w:val="28"/>
          <w:szCs w:val="28"/>
        </w:rPr>
      </w:pPr>
      <w:r w:rsidRPr="005831C6">
        <w:rPr>
          <w:b/>
          <w:bCs/>
          <w:sz w:val="28"/>
          <w:szCs w:val="28"/>
        </w:rPr>
        <w:t>Спецификации</w:t>
      </w:r>
    </w:p>
    <w:p w:rsidR="007869C7" w:rsidRPr="005831C6" w:rsidRDefault="007869C7" w:rsidP="005831C6">
      <w:pPr>
        <w:spacing w:line="360" w:lineRule="auto"/>
        <w:jc w:val="center"/>
        <w:rPr>
          <w:b/>
          <w:sz w:val="28"/>
          <w:szCs w:val="28"/>
        </w:rPr>
      </w:pPr>
    </w:p>
    <w:p w:rsidR="007869C7" w:rsidRPr="005831C6" w:rsidRDefault="007869C7" w:rsidP="005831C6">
      <w:pPr>
        <w:spacing w:line="360" w:lineRule="auto"/>
        <w:jc w:val="center"/>
        <w:rPr>
          <w:b/>
          <w:sz w:val="28"/>
          <w:szCs w:val="28"/>
        </w:rPr>
      </w:pPr>
      <w:r w:rsidRPr="005831C6">
        <w:rPr>
          <w:b/>
          <w:sz w:val="28"/>
          <w:szCs w:val="28"/>
        </w:rPr>
        <w:t>Название приложения</w:t>
      </w:r>
    </w:p>
    <w:p w:rsidR="007869C7" w:rsidRPr="005831C6" w:rsidRDefault="007869C7" w:rsidP="005831C6">
      <w:pPr>
        <w:spacing w:line="360" w:lineRule="auto"/>
        <w:rPr>
          <w:sz w:val="28"/>
          <w:szCs w:val="28"/>
        </w:rPr>
      </w:pPr>
      <w:r w:rsidRPr="005831C6">
        <w:rPr>
          <w:b/>
          <w:sz w:val="28"/>
          <w:szCs w:val="28"/>
        </w:rPr>
        <w:t>Справочник потребителя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База спортсменов: анкетные и антропологические данные, гражданство, происхождение, вид спорта, клуб или команда, данные о личном рекорде или победах и так далее. Выбор по произвольному признаку. Поиск рекордсменов в заданном виде спорта. 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Для работы с базой данных нужно, что бы на компьютере был установлен сервер </w:t>
      </w:r>
      <w:proofErr w:type="spellStart"/>
      <w:r w:rsidR="00964545" w:rsidRPr="005831C6">
        <w:rPr>
          <w:sz w:val="28"/>
          <w:szCs w:val="28"/>
          <w:lang w:val="en-US"/>
        </w:rPr>
        <w:t>MySQL</w:t>
      </w:r>
      <w:proofErr w:type="spellEnd"/>
      <w:r w:rsidR="00964545" w:rsidRPr="005831C6">
        <w:rPr>
          <w:sz w:val="28"/>
          <w:szCs w:val="28"/>
        </w:rPr>
        <w:t xml:space="preserve"> 5.5.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b/>
          <w:bCs/>
          <w:sz w:val="28"/>
          <w:szCs w:val="28"/>
        </w:rPr>
      </w:pPr>
      <w:r w:rsidRPr="005831C6">
        <w:rPr>
          <w:b/>
          <w:bCs/>
          <w:sz w:val="28"/>
          <w:szCs w:val="28"/>
        </w:rPr>
        <w:t>Те</w:t>
      </w:r>
      <w:proofErr w:type="gramStart"/>
      <w:r w:rsidRPr="005831C6">
        <w:rPr>
          <w:b/>
          <w:bCs/>
          <w:sz w:val="28"/>
          <w:szCs w:val="28"/>
        </w:rPr>
        <w:t>кст пр</w:t>
      </w:r>
      <w:proofErr w:type="gramEnd"/>
      <w:r w:rsidRPr="005831C6">
        <w:rPr>
          <w:b/>
          <w:bCs/>
          <w:sz w:val="28"/>
          <w:szCs w:val="28"/>
        </w:rPr>
        <w:t>ограммы</w:t>
      </w:r>
    </w:p>
    <w:p w:rsidR="00964545" w:rsidRPr="00C5210B" w:rsidRDefault="00964545" w:rsidP="00C5210B">
      <w:pPr>
        <w:jc w:val="both"/>
        <w:rPr>
          <w:rFonts w:ascii="Courier New" w:hAnsi="Courier New" w:cs="Courier New"/>
        </w:rPr>
      </w:pPr>
      <w:r w:rsidRPr="00C5210B">
        <w:rPr>
          <w:rFonts w:ascii="Courier New" w:hAnsi="Courier New" w:cs="Courier New"/>
        </w:rPr>
        <w:t xml:space="preserve">// Описание кнопки для </w:t>
      </w:r>
      <w:r w:rsidR="00D72CF7" w:rsidRPr="00C5210B">
        <w:rPr>
          <w:rFonts w:ascii="Courier New" w:hAnsi="Courier New" w:cs="Courier New"/>
        </w:rPr>
        <w:t>поиска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gramStart"/>
      <w:r w:rsidRPr="00C5210B">
        <w:rPr>
          <w:rFonts w:ascii="Courier New" w:hAnsi="Courier New" w:cs="Courier New"/>
          <w:lang w:val="en-US"/>
        </w:rPr>
        <w:t>procedure</w:t>
      </w:r>
      <w:proofErr w:type="gramEnd"/>
      <w:r w:rsidRPr="00C5210B">
        <w:rPr>
          <w:rFonts w:ascii="Courier New" w:hAnsi="Courier New" w:cs="Courier New"/>
          <w:lang w:val="en-US"/>
        </w:rPr>
        <w:t xml:space="preserve"> TForm1.Button1Click(Sender: </w:t>
      </w:r>
      <w:proofErr w:type="spellStart"/>
      <w:r w:rsidRPr="00C5210B">
        <w:rPr>
          <w:rFonts w:ascii="Courier New" w:hAnsi="Courier New" w:cs="Courier New"/>
          <w:lang w:val="en-US"/>
        </w:rPr>
        <w:t>TObject</w:t>
      </w:r>
      <w:proofErr w:type="spellEnd"/>
      <w:r w:rsidRPr="00C5210B">
        <w:rPr>
          <w:rFonts w:ascii="Courier New" w:hAnsi="Courier New" w:cs="Courier New"/>
          <w:lang w:val="en-US"/>
        </w:rPr>
        <w:t>);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5210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5210B">
        <w:rPr>
          <w:rFonts w:ascii="Courier New" w:hAnsi="Courier New" w:cs="Courier New"/>
          <w:lang w:val="en-US"/>
        </w:rPr>
        <w:t xml:space="preserve"> </w:t>
      </w:r>
      <w:proofErr w:type="spellStart"/>
      <w:r w:rsidRPr="00C5210B">
        <w:rPr>
          <w:rFonts w:ascii="Courier New" w:hAnsi="Courier New" w:cs="Courier New"/>
          <w:lang w:val="en-US"/>
        </w:rPr>
        <w:t>aa:string</w:t>
      </w:r>
      <w:proofErr w:type="spellEnd"/>
      <w:r w:rsidRPr="00C5210B">
        <w:rPr>
          <w:rFonts w:ascii="Courier New" w:hAnsi="Courier New" w:cs="Courier New"/>
          <w:lang w:val="en-US"/>
        </w:rPr>
        <w:t>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proofErr w:type="gramStart"/>
      <w:r w:rsidRPr="00C5210B">
        <w:rPr>
          <w:rFonts w:ascii="Courier New" w:hAnsi="Courier New" w:cs="Courier New"/>
          <w:lang w:val="en-US"/>
        </w:rPr>
        <w:t>begin</w:t>
      </w:r>
      <w:proofErr w:type="gramEnd"/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5210B">
        <w:rPr>
          <w:rFonts w:ascii="Courier New" w:hAnsi="Courier New" w:cs="Courier New"/>
          <w:lang w:val="en-US"/>
        </w:rPr>
        <w:t>aa</w:t>
      </w:r>
      <w:proofErr w:type="spellEnd"/>
      <w:proofErr w:type="gramEnd"/>
      <w:r w:rsidRPr="00C5210B">
        <w:rPr>
          <w:rFonts w:ascii="Courier New" w:hAnsi="Courier New" w:cs="Courier New"/>
          <w:lang w:val="en-US"/>
        </w:rPr>
        <w:t>:='select * from football.www where number&gt;=1';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</w:t>
      </w:r>
      <w:proofErr w:type="gramStart"/>
      <w:r w:rsidRPr="00C5210B">
        <w:rPr>
          <w:rFonts w:ascii="Courier New" w:hAnsi="Courier New" w:cs="Courier New"/>
          <w:lang w:val="en-US"/>
        </w:rPr>
        <w:t>if</w:t>
      </w:r>
      <w:proofErr w:type="gramEnd"/>
      <w:r w:rsidRPr="00C5210B">
        <w:rPr>
          <w:rFonts w:ascii="Courier New" w:hAnsi="Courier New" w:cs="Courier New"/>
          <w:lang w:val="en-US"/>
        </w:rPr>
        <w:t xml:space="preserve"> CheckBox1.Checked=true then 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:=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+ ' and number="'+Edit1.Text + '"' 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</w:t>
      </w:r>
      <w:proofErr w:type="gramStart"/>
      <w:r w:rsidRPr="00C5210B">
        <w:rPr>
          <w:rFonts w:ascii="Courier New" w:hAnsi="Courier New" w:cs="Courier New"/>
          <w:lang w:val="en-US"/>
        </w:rPr>
        <w:t>if</w:t>
      </w:r>
      <w:proofErr w:type="gramEnd"/>
      <w:r w:rsidRPr="00C5210B">
        <w:rPr>
          <w:rFonts w:ascii="Courier New" w:hAnsi="Courier New" w:cs="Courier New"/>
          <w:lang w:val="en-US"/>
        </w:rPr>
        <w:t xml:space="preserve"> CheckBox2.Checked=true then 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:=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+ ' and player LIKE "' + Edit2.Text + '%"' 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</w:t>
      </w:r>
      <w:proofErr w:type="gramStart"/>
      <w:r w:rsidRPr="00C5210B">
        <w:rPr>
          <w:rFonts w:ascii="Courier New" w:hAnsi="Courier New" w:cs="Courier New"/>
          <w:lang w:val="en-US"/>
        </w:rPr>
        <w:t>if</w:t>
      </w:r>
      <w:proofErr w:type="gramEnd"/>
      <w:r w:rsidRPr="00C5210B">
        <w:rPr>
          <w:rFonts w:ascii="Courier New" w:hAnsi="Courier New" w:cs="Courier New"/>
          <w:lang w:val="en-US"/>
        </w:rPr>
        <w:t xml:space="preserve"> CheckBox3.Checked=true then 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:=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+ ' and team LIKE "' + Edit3.Text + '%"';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</w:t>
      </w:r>
      <w:proofErr w:type="gramStart"/>
      <w:r w:rsidRPr="00C5210B">
        <w:rPr>
          <w:rFonts w:ascii="Courier New" w:hAnsi="Courier New" w:cs="Courier New"/>
          <w:lang w:val="en-US"/>
        </w:rPr>
        <w:t>if</w:t>
      </w:r>
      <w:proofErr w:type="gramEnd"/>
      <w:r w:rsidRPr="00C5210B">
        <w:rPr>
          <w:rFonts w:ascii="Courier New" w:hAnsi="Courier New" w:cs="Courier New"/>
          <w:lang w:val="en-US"/>
        </w:rPr>
        <w:t xml:space="preserve"> CheckBox4.Checked=true then 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:=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+ ' and nationality LIKE "' + Edit4.Text+ '%"';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</w:t>
      </w:r>
      <w:proofErr w:type="gramStart"/>
      <w:r w:rsidRPr="00C5210B">
        <w:rPr>
          <w:rFonts w:ascii="Courier New" w:hAnsi="Courier New" w:cs="Courier New"/>
          <w:lang w:val="en-US"/>
        </w:rPr>
        <w:t>if</w:t>
      </w:r>
      <w:proofErr w:type="gramEnd"/>
      <w:r w:rsidRPr="00C5210B">
        <w:rPr>
          <w:rFonts w:ascii="Courier New" w:hAnsi="Courier New" w:cs="Courier New"/>
          <w:lang w:val="en-US"/>
        </w:rPr>
        <w:t xml:space="preserve"> CheckBox5.Checked=true then 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:=</w:t>
      </w:r>
      <w:proofErr w:type="spellStart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+ ' and record LIKE "' + Edit6.Text+ '%"';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Form1.SQLQuery1.Close;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Form1.SQLQuery1.SQL.Clear;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gramStart"/>
      <w:r w:rsidRPr="00C5210B">
        <w:rPr>
          <w:rFonts w:ascii="Courier New" w:hAnsi="Courier New" w:cs="Courier New"/>
          <w:lang w:val="en-US"/>
        </w:rPr>
        <w:t>Form1.SQLQuery1.SQL.Add(</w:t>
      </w:r>
      <w:proofErr w:type="spellStart"/>
      <w:proofErr w:type="gramEnd"/>
      <w:r w:rsidRPr="00C5210B">
        <w:rPr>
          <w:rFonts w:ascii="Courier New" w:hAnsi="Courier New" w:cs="Courier New"/>
          <w:lang w:val="en-US"/>
        </w:rPr>
        <w:t>aa</w:t>
      </w:r>
      <w:proofErr w:type="spellEnd"/>
      <w:r w:rsidRPr="00C5210B">
        <w:rPr>
          <w:rFonts w:ascii="Courier New" w:hAnsi="Courier New" w:cs="Courier New"/>
          <w:lang w:val="en-US"/>
        </w:rPr>
        <w:t>);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Form1.SQLQuery1.ExecSQL;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Form1.SQLTransaction1.Commit;</w:t>
      </w:r>
    </w:p>
    <w:p w:rsidR="000A15F0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Form1.SQLQuery1.Active:=True;</w:t>
      </w:r>
    </w:p>
    <w:p w:rsidR="00964545" w:rsidRPr="00C5210B" w:rsidRDefault="000A15F0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>End;</w:t>
      </w:r>
      <w:r w:rsidR="00D72CF7" w:rsidRPr="00C5210B">
        <w:rPr>
          <w:rFonts w:ascii="Courier New" w:hAnsi="Courier New" w:cs="Courier New"/>
          <w:lang w:val="en-US"/>
        </w:rPr>
        <w:t xml:space="preserve">     </w:t>
      </w:r>
      <w:r w:rsidR="00964545" w:rsidRPr="00C5210B">
        <w:rPr>
          <w:rFonts w:ascii="Courier New" w:hAnsi="Courier New" w:cs="Courier New"/>
          <w:lang w:val="en-US"/>
        </w:rPr>
        <w:t xml:space="preserve">        </w:t>
      </w:r>
    </w:p>
    <w:p w:rsidR="00964545" w:rsidRPr="00C5210B" w:rsidRDefault="00964545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  </w:t>
      </w:r>
    </w:p>
    <w:p w:rsidR="00964545" w:rsidRPr="000A150A" w:rsidRDefault="00964545" w:rsidP="00C5210B">
      <w:pPr>
        <w:jc w:val="both"/>
        <w:rPr>
          <w:rFonts w:ascii="Courier New" w:hAnsi="Courier New" w:cs="Courier New"/>
          <w:lang w:val="en-US"/>
        </w:rPr>
      </w:pPr>
      <w:r w:rsidRPr="000A150A">
        <w:rPr>
          <w:rFonts w:ascii="Courier New" w:hAnsi="Courier New" w:cs="Courier New"/>
          <w:lang w:val="en-US"/>
        </w:rPr>
        <w:t xml:space="preserve">// </w:t>
      </w:r>
      <w:r w:rsidRPr="00C5210B">
        <w:rPr>
          <w:rFonts w:ascii="Courier New" w:hAnsi="Courier New" w:cs="Courier New"/>
        </w:rPr>
        <w:t>Описание</w:t>
      </w:r>
      <w:r w:rsidRPr="000A150A">
        <w:rPr>
          <w:rFonts w:ascii="Courier New" w:hAnsi="Courier New" w:cs="Courier New"/>
          <w:lang w:val="en-US"/>
        </w:rPr>
        <w:t xml:space="preserve"> </w:t>
      </w:r>
      <w:r w:rsidRPr="00C5210B">
        <w:rPr>
          <w:rFonts w:ascii="Courier New" w:hAnsi="Courier New" w:cs="Courier New"/>
        </w:rPr>
        <w:t>кнопки</w:t>
      </w:r>
      <w:r w:rsidRPr="000A150A">
        <w:rPr>
          <w:rFonts w:ascii="Courier New" w:hAnsi="Courier New" w:cs="Courier New"/>
          <w:lang w:val="en-US"/>
        </w:rPr>
        <w:t xml:space="preserve"> </w:t>
      </w:r>
      <w:r w:rsidR="00D72CF7" w:rsidRPr="00C5210B">
        <w:rPr>
          <w:rFonts w:ascii="Courier New" w:hAnsi="Courier New" w:cs="Courier New"/>
        </w:rPr>
        <w:t>для</w:t>
      </w:r>
      <w:r w:rsidR="00D72CF7" w:rsidRPr="000A150A">
        <w:rPr>
          <w:rFonts w:ascii="Courier New" w:hAnsi="Courier New" w:cs="Courier New"/>
          <w:lang w:val="en-US"/>
        </w:rPr>
        <w:t xml:space="preserve"> </w:t>
      </w:r>
      <w:r w:rsidRPr="00C5210B">
        <w:rPr>
          <w:rFonts w:ascii="Courier New" w:hAnsi="Courier New" w:cs="Courier New"/>
        </w:rPr>
        <w:t>добавления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gramStart"/>
      <w:r w:rsidRPr="00C5210B">
        <w:rPr>
          <w:rFonts w:ascii="Courier New" w:hAnsi="Courier New" w:cs="Courier New"/>
          <w:lang w:val="en-US"/>
        </w:rPr>
        <w:t>procedure</w:t>
      </w:r>
      <w:proofErr w:type="gramEnd"/>
      <w:r w:rsidRPr="00C5210B">
        <w:rPr>
          <w:rFonts w:ascii="Courier New" w:hAnsi="Courier New" w:cs="Courier New"/>
          <w:lang w:val="en-US"/>
        </w:rPr>
        <w:t xml:space="preserve"> TForm4.Button1Click(Sender: </w:t>
      </w:r>
      <w:proofErr w:type="spellStart"/>
      <w:r w:rsidRPr="00C5210B">
        <w:rPr>
          <w:rFonts w:ascii="Courier New" w:hAnsi="Courier New" w:cs="Courier New"/>
          <w:lang w:val="en-US"/>
        </w:rPr>
        <w:t>TObject</w:t>
      </w:r>
      <w:proofErr w:type="spellEnd"/>
      <w:r w:rsidRPr="00C5210B">
        <w:rPr>
          <w:rFonts w:ascii="Courier New" w:hAnsi="Courier New" w:cs="Courier New"/>
          <w:lang w:val="en-US"/>
        </w:rPr>
        <w:t>);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5210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5210B">
        <w:rPr>
          <w:rFonts w:ascii="Courier New" w:hAnsi="Courier New" w:cs="Courier New"/>
          <w:lang w:val="en-US"/>
        </w:rPr>
        <w:t xml:space="preserve"> c:string;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>begin c:=</w:t>
      </w:r>
      <w:r w:rsidR="000A15F0" w:rsidRPr="00C5210B">
        <w:rPr>
          <w:rFonts w:ascii="Courier New" w:hAnsi="Courier New" w:cs="Courier New"/>
          <w:lang w:val="en-US"/>
        </w:rPr>
        <w:t> </w:t>
      </w:r>
      <w:r w:rsidRPr="00C5210B">
        <w:rPr>
          <w:rFonts w:ascii="Courier New" w:hAnsi="Courier New" w:cs="Courier New"/>
          <w:lang w:val="en-US"/>
        </w:rPr>
        <w:t>Format</w:t>
      </w:r>
      <w:r w:rsidR="000A15F0" w:rsidRPr="00C5210B">
        <w:rPr>
          <w:rFonts w:ascii="Courier New" w:hAnsi="Courier New" w:cs="Courier New"/>
          <w:lang w:val="en-US"/>
        </w:rPr>
        <w:t> </w:t>
      </w:r>
      <w:r w:rsidRPr="00C5210B">
        <w:rPr>
          <w:rFonts w:ascii="Courier New" w:hAnsi="Courier New" w:cs="Courier New"/>
          <w:lang w:val="en-US"/>
        </w:rPr>
        <w:t>('INSERT</w:t>
      </w:r>
      <w:r w:rsidR="000A15F0" w:rsidRPr="00C5210B">
        <w:rPr>
          <w:rFonts w:ascii="Courier New" w:hAnsi="Courier New" w:cs="Courier New"/>
          <w:lang w:val="en-US"/>
        </w:rPr>
        <w:t> INTO </w:t>
      </w:r>
      <w:r w:rsidRPr="00C5210B">
        <w:rPr>
          <w:rFonts w:ascii="Courier New" w:hAnsi="Courier New" w:cs="Courier New"/>
          <w:lang w:val="en-US"/>
        </w:rPr>
        <w:t>football.www(number,player,nationality,team,rent,age,height,weight,position,goals,record)</w:t>
      </w:r>
      <w:r w:rsidR="000A15F0" w:rsidRPr="00C5210B">
        <w:rPr>
          <w:rFonts w:ascii="Courier New" w:hAnsi="Courier New" w:cs="Courier New"/>
          <w:lang w:val="en-US"/>
        </w:rPr>
        <w:t> values </w:t>
      </w:r>
      <w:r w:rsidRPr="00C5210B">
        <w:rPr>
          <w:rFonts w:ascii="Courier New" w:hAnsi="Courier New" w:cs="Courier New"/>
          <w:lang w:val="en-US"/>
        </w:rPr>
        <w:t>("%s","%s","%s","%s","%s","%s","%s","%s","%s","%s","%s")',[Edit1.Text,Edit2.Text,Edit9.Text,Edit3.Text,Edit4.Text,Edit5.Text,Edit6.Text,Edit7.Text,Edit8.Text,Edit10.Text,Edit11.Text]);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Form1.SQLQuery1.Close;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Form1.SQLQuery1.SQL.Clear;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lastRenderedPageBreak/>
        <w:t xml:space="preserve">  Form1.SQLQuery1.SQL.Add(c);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Form1.SQLQuery1.ExecSQL;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Form1.SQLTransaction1.Commit;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Form1.SQLQuery1.Close;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Form1.SQLQuery1.SQL.Clear;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gramStart"/>
      <w:r w:rsidRPr="00C5210B">
        <w:rPr>
          <w:rFonts w:ascii="Courier New" w:hAnsi="Courier New" w:cs="Courier New"/>
          <w:lang w:val="en-US"/>
        </w:rPr>
        <w:t>Form1.SQLQuery1.SQL.Add(</w:t>
      </w:r>
      <w:proofErr w:type="gramEnd"/>
      <w:r w:rsidRPr="00C5210B">
        <w:rPr>
          <w:rFonts w:ascii="Courier New" w:hAnsi="Courier New" w:cs="Courier New"/>
          <w:lang w:val="en-US"/>
        </w:rPr>
        <w:t>'select * from football.www');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Form1.SQLQuery1.Active:=True;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5210B">
        <w:rPr>
          <w:rFonts w:ascii="Courier New" w:hAnsi="Courier New" w:cs="Courier New"/>
          <w:lang w:val="en-US"/>
        </w:rPr>
        <w:t>MessageDlg</w:t>
      </w:r>
      <w:proofErr w:type="spellEnd"/>
      <w:r w:rsidRPr="00C5210B">
        <w:rPr>
          <w:rFonts w:ascii="Courier New" w:hAnsi="Courier New" w:cs="Courier New"/>
          <w:lang w:val="en-US"/>
        </w:rPr>
        <w:t>(</w:t>
      </w:r>
      <w:proofErr w:type="gramEnd"/>
      <w:r w:rsidRPr="00C5210B">
        <w:rPr>
          <w:rFonts w:ascii="Courier New" w:hAnsi="Courier New" w:cs="Courier New"/>
          <w:lang w:val="en-US"/>
        </w:rPr>
        <w:t>'</w:t>
      </w:r>
      <w:proofErr w:type="spellStart"/>
      <w:r w:rsidRPr="00C5210B">
        <w:rPr>
          <w:rFonts w:ascii="Courier New" w:hAnsi="Courier New" w:cs="Courier New"/>
          <w:lang w:val="en-US"/>
        </w:rPr>
        <w:t>Успешно','Запись</w:t>
      </w:r>
      <w:proofErr w:type="spellEnd"/>
      <w:r w:rsidRPr="00C5210B">
        <w:rPr>
          <w:rFonts w:ascii="Courier New" w:hAnsi="Courier New" w:cs="Courier New"/>
          <w:lang w:val="en-US"/>
        </w:rPr>
        <w:t xml:space="preserve"> </w:t>
      </w:r>
      <w:proofErr w:type="spellStart"/>
      <w:r w:rsidRPr="00C5210B">
        <w:rPr>
          <w:rFonts w:ascii="Courier New" w:hAnsi="Courier New" w:cs="Courier New"/>
          <w:lang w:val="en-US"/>
        </w:rPr>
        <w:t>добавленна',mtInformation</w:t>
      </w:r>
      <w:proofErr w:type="spellEnd"/>
      <w:r w:rsidRPr="00C5210B">
        <w:rPr>
          <w:rFonts w:ascii="Courier New" w:hAnsi="Courier New" w:cs="Courier New"/>
          <w:lang w:val="en-US"/>
        </w:rPr>
        <w:t>, [</w:t>
      </w:r>
      <w:proofErr w:type="spellStart"/>
      <w:r w:rsidRPr="00C5210B">
        <w:rPr>
          <w:rFonts w:ascii="Courier New" w:hAnsi="Courier New" w:cs="Courier New"/>
          <w:lang w:val="en-US"/>
        </w:rPr>
        <w:t>mbOK</w:t>
      </w:r>
      <w:proofErr w:type="spellEnd"/>
      <w:r w:rsidRPr="00C5210B">
        <w:rPr>
          <w:rFonts w:ascii="Courier New" w:hAnsi="Courier New" w:cs="Courier New"/>
          <w:lang w:val="en-US"/>
        </w:rPr>
        <w:t>],0);</w:t>
      </w:r>
    </w:p>
    <w:p w:rsidR="00964545" w:rsidRPr="000A150A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gramStart"/>
      <w:r w:rsidRPr="00C5210B">
        <w:rPr>
          <w:rFonts w:ascii="Courier New" w:hAnsi="Courier New" w:cs="Courier New"/>
          <w:lang w:val="en-US"/>
        </w:rPr>
        <w:t>end</w:t>
      </w:r>
      <w:proofErr w:type="gramEnd"/>
      <w:r w:rsidRPr="000A150A">
        <w:rPr>
          <w:rFonts w:ascii="Courier New" w:hAnsi="Courier New" w:cs="Courier New"/>
          <w:lang w:val="en-US"/>
        </w:rPr>
        <w:t>;</w:t>
      </w:r>
    </w:p>
    <w:p w:rsidR="00964545" w:rsidRPr="000A150A" w:rsidRDefault="00964545" w:rsidP="00C5210B">
      <w:pPr>
        <w:jc w:val="both"/>
        <w:rPr>
          <w:rFonts w:ascii="Courier New" w:hAnsi="Courier New" w:cs="Courier New"/>
          <w:lang w:val="en-US"/>
        </w:rPr>
      </w:pPr>
    </w:p>
    <w:p w:rsidR="00964545" w:rsidRPr="000A150A" w:rsidRDefault="00964545" w:rsidP="00C5210B">
      <w:pPr>
        <w:jc w:val="both"/>
        <w:rPr>
          <w:rFonts w:ascii="Courier New" w:hAnsi="Courier New" w:cs="Courier New"/>
          <w:lang w:val="en-US"/>
        </w:rPr>
      </w:pPr>
      <w:r w:rsidRPr="000A150A">
        <w:rPr>
          <w:rFonts w:ascii="Courier New" w:hAnsi="Courier New" w:cs="Courier New"/>
          <w:lang w:val="en-US"/>
        </w:rPr>
        <w:t xml:space="preserve">// </w:t>
      </w:r>
      <w:r w:rsidRPr="00C5210B">
        <w:rPr>
          <w:rFonts w:ascii="Courier New" w:hAnsi="Courier New" w:cs="Courier New"/>
        </w:rPr>
        <w:t>Описание</w:t>
      </w:r>
      <w:r w:rsidRPr="000A150A">
        <w:rPr>
          <w:rFonts w:ascii="Courier New" w:hAnsi="Courier New" w:cs="Courier New"/>
          <w:lang w:val="en-US"/>
        </w:rPr>
        <w:t xml:space="preserve"> </w:t>
      </w:r>
      <w:r w:rsidRPr="00C5210B">
        <w:rPr>
          <w:rFonts w:ascii="Courier New" w:hAnsi="Courier New" w:cs="Courier New"/>
        </w:rPr>
        <w:t>кнопки</w:t>
      </w:r>
      <w:r w:rsidRPr="000A150A">
        <w:rPr>
          <w:rFonts w:ascii="Courier New" w:hAnsi="Courier New" w:cs="Courier New"/>
          <w:lang w:val="en-US"/>
        </w:rPr>
        <w:t xml:space="preserve"> </w:t>
      </w:r>
      <w:r w:rsidR="00D72CF7" w:rsidRPr="00C5210B">
        <w:rPr>
          <w:rFonts w:ascii="Courier New" w:hAnsi="Courier New" w:cs="Courier New"/>
        </w:rPr>
        <w:t>для</w:t>
      </w:r>
      <w:r w:rsidR="00D72CF7" w:rsidRPr="000A150A">
        <w:rPr>
          <w:rFonts w:ascii="Courier New" w:hAnsi="Courier New" w:cs="Courier New"/>
          <w:lang w:val="en-US"/>
        </w:rPr>
        <w:t xml:space="preserve"> </w:t>
      </w:r>
      <w:r w:rsidR="00D72CF7" w:rsidRPr="00C5210B">
        <w:rPr>
          <w:rFonts w:ascii="Courier New" w:hAnsi="Courier New" w:cs="Courier New"/>
        </w:rPr>
        <w:t>у</w:t>
      </w:r>
      <w:r w:rsidRPr="00C5210B">
        <w:rPr>
          <w:rFonts w:ascii="Courier New" w:hAnsi="Courier New" w:cs="Courier New"/>
        </w:rPr>
        <w:t>даления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gramStart"/>
      <w:r w:rsidRPr="00C5210B">
        <w:rPr>
          <w:rFonts w:ascii="Courier New" w:hAnsi="Courier New" w:cs="Courier New"/>
          <w:lang w:val="en-US"/>
        </w:rPr>
        <w:t>procedure</w:t>
      </w:r>
      <w:proofErr w:type="gramEnd"/>
      <w:r w:rsidRPr="00C5210B">
        <w:rPr>
          <w:rFonts w:ascii="Courier New" w:hAnsi="Courier New" w:cs="Courier New"/>
          <w:lang w:val="en-US"/>
        </w:rPr>
        <w:t xml:space="preserve"> TForm1.Button2Click(Sender: </w:t>
      </w:r>
      <w:proofErr w:type="spellStart"/>
      <w:r w:rsidRPr="00C5210B">
        <w:rPr>
          <w:rFonts w:ascii="Courier New" w:hAnsi="Courier New" w:cs="Courier New"/>
          <w:lang w:val="en-US"/>
        </w:rPr>
        <w:t>TObject</w:t>
      </w:r>
      <w:proofErr w:type="spellEnd"/>
      <w:r w:rsidRPr="00C5210B">
        <w:rPr>
          <w:rFonts w:ascii="Courier New" w:hAnsi="Courier New" w:cs="Courier New"/>
          <w:lang w:val="en-US"/>
        </w:rPr>
        <w:t>);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5210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5210B">
        <w:rPr>
          <w:rFonts w:ascii="Courier New" w:hAnsi="Courier New" w:cs="Courier New"/>
          <w:lang w:val="en-US"/>
        </w:rPr>
        <w:t xml:space="preserve"> a:String;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gramStart"/>
      <w:r w:rsidRPr="00C5210B">
        <w:rPr>
          <w:rFonts w:ascii="Courier New" w:hAnsi="Courier New" w:cs="Courier New"/>
          <w:lang w:val="en-US"/>
        </w:rPr>
        <w:t>begin</w:t>
      </w:r>
      <w:proofErr w:type="gramEnd"/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gramStart"/>
      <w:r w:rsidRPr="00C5210B">
        <w:rPr>
          <w:rFonts w:ascii="Courier New" w:hAnsi="Courier New" w:cs="Courier New"/>
          <w:lang w:val="en-US"/>
        </w:rPr>
        <w:t>a</w:t>
      </w:r>
      <w:proofErr w:type="gramEnd"/>
      <w:r w:rsidRPr="00C5210B">
        <w:rPr>
          <w:rFonts w:ascii="Courier New" w:hAnsi="Courier New" w:cs="Courier New"/>
          <w:lang w:val="en-US"/>
        </w:rPr>
        <w:t>:=DataSource1.DataSet.FieldByName('number').</w:t>
      </w:r>
      <w:proofErr w:type="spellStart"/>
      <w:r w:rsidRPr="00C5210B">
        <w:rPr>
          <w:rFonts w:ascii="Courier New" w:hAnsi="Courier New" w:cs="Courier New"/>
          <w:lang w:val="en-US"/>
        </w:rPr>
        <w:t>AsString</w:t>
      </w:r>
      <w:proofErr w:type="spellEnd"/>
      <w:r w:rsidRPr="00C5210B">
        <w:rPr>
          <w:rFonts w:ascii="Courier New" w:hAnsi="Courier New" w:cs="Courier New"/>
          <w:lang w:val="en-US"/>
        </w:rPr>
        <w:t>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SQLQuery1.Close;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SQLQuery1.SQL.Clear;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gramStart"/>
      <w:r w:rsidRPr="00C5210B">
        <w:rPr>
          <w:rFonts w:ascii="Courier New" w:hAnsi="Courier New" w:cs="Courier New"/>
          <w:lang w:val="en-US"/>
        </w:rPr>
        <w:t>SQLQuery1.SQL.Add(</w:t>
      </w:r>
      <w:proofErr w:type="gramEnd"/>
      <w:r w:rsidRPr="00C5210B">
        <w:rPr>
          <w:rFonts w:ascii="Courier New" w:hAnsi="Courier New" w:cs="Courier New"/>
          <w:lang w:val="en-US"/>
        </w:rPr>
        <w:t>'DELETE from www where number="'+a+'"');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SQLQuery1.ExecSQL;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SQLTransaction1.Commit;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SQLQuery1.Close;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SQLQuery1.SQL.Clear;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gramStart"/>
      <w:r w:rsidRPr="00C5210B">
        <w:rPr>
          <w:rFonts w:ascii="Courier New" w:hAnsi="Courier New" w:cs="Courier New"/>
          <w:lang w:val="en-US"/>
        </w:rPr>
        <w:t>SQLQuery1.SQL.Add(</w:t>
      </w:r>
      <w:proofErr w:type="gramEnd"/>
      <w:r w:rsidRPr="00C5210B">
        <w:rPr>
          <w:rFonts w:ascii="Courier New" w:hAnsi="Courier New" w:cs="Courier New"/>
          <w:lang w:val="en-US"/>
        </w:rPr>
        <w:t>'select * from football.www');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SQLQuery1.Active:=True;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spellStart"/>
      <w:r w:rsidRPr="00C5210B">
        <w:rPr>
          <w:rFonts w:ascii="Courier New" w:hAnsi="Courier New" w:cs="Courier New"/>
          <w:lang w:val="en-US"/>
        </w:rPr>
        <w:t>MessageDlg</w:t>
      </w:r>
      <w:proofErr w:type="spellEnd"/>
      <w:r w:rsidR="000A15F0" w:rsidRPr="00C5210B">
        <w:rPr>
          <w:rFonts w:ascii="Courier New" w:hAnsi="Courier New" w:cs="Courier New"/>
          <w:lang w:val="en-US"/>
        </w:rPr>
        <w:t xml:space="preserve"> </w:t>
      </w:r>
      <w:r w:rsidRPr="00C5210B">
        <w:rPr>
          <w:rFonts w:ascii="Courier New" w:hAnsi="Courier New" w:cs="Courier New"/>
          <w:lang w:val="en-US"/>
        </w:rPr>
        <w:t>('</w:t>
      </w:r>
      <w:proofErr w:type="spellStart"/>
      <w:r w:rsidRPr="00C5210B">
        <w:rPr>
          <w:rFonts w:ascii="Courier New" w:hAnsi="Courier New" w:cs="Courier New"/>
          <w:lang w:val="en-US"/>
        </w:rPr>
        <w:t>Успешно','Запись</w:t>
      </w:r>
      <w:proofErr w:type="spellEnd"/>
      <w:r w:rsidRPr="00C5210B">
        <w:rPr>
          <w:rFonts w:ascii="Courier New" w:hAnsi="Courier New" w:cs="Courier New"/>
          <w:lang w:val="en-US"/>
        </w:rPr>
        <w:t xml:space="preserve"> </w:t>
      </w:r>
      <w:proofErr w:type="spellStart"/>
      <w:r w:rsidRPr="00C5210B">
        <w:rPr>
          <w:rFonts w:ascii="Courier New" w:hAnsi="Courier New" w:cs="Courier New"/>
          <w:lang w:val="en-US"/>
        </w:rPr>
        <w:t>удалена'</w:t>
      </w:r>
      <w:proofErr w:type="gramStart"/>
      <w:r w:rsidRPr="00C5210B">
        <w:rPr>
          <w:rFonts w:ascii="Courier New" w:hAnsi="Courier New" w:cs="Courier New"/>
          <w:lang w:val="en-US"/>
        </w:rPr>
        <w:t>,mtInformation</w:t>
      </w:r>
      <w:proofErr w:type="spellEnd"/>
      <w:proofErr w:type="gramEnd"/>
      <w:r w:rsidRPr="00C5210B">
        <w:rPr>
          <w:rFonts w:ascii="Courier New" w:hAnsi="Courier New" w:cs="Courier New"/>
          <w:lang w:val="en-US"/>
        </w:rPr>
        <w:t>, [</w:t>
      </w:r>
      <w:proofErr w:type="spellStart"/>
      <w:r w:rsidRPr="00C5210B">
        <w:rPr>
          <w:rFonts w:ascii="Courier New" w:hAnsi="Courier New" w:cs="Courier New"/>
          <w:lang w:val="en-US"/>
        </w:rPr>
        <w:t>mbOK</w:t>
      </w:r>
      <w:proofErr w:type="spellEnd"/>
      <w:r w:rsidRPr="00C5210B">
        <w:rPr>
          <w:rFonts w:ascii="Courier New" w:hAnsi="Courier New" w:cs="Courier New"/>
          <w:lang w:val="en-US"/>
        </w:rPr>
        <w:t>],0);</w:t>
      </w:r>
    </w:p>
    <w:p w:rsidR="00964545" w:rsidRPr="00C5210B" w:rsidRDefault="00D72CF7" w:rsidP="00C5210B">
      <w:pPr>
        <w:jc w:val="both"/>
        <w:rPr>
          <w:rFonts w:ascii="Courier New" w:hAnsi="Courier New" w:cs="Courier New"/>
        </w:rPr>
      </w:pPr>
      <w:proofErr w:type="gramStart"/>
      <w:r w:rsidRPr="00C5210B">
        <w:rPr>
          <w:rFonts w:ascii="Courier New" w:hAnsi="Courier New" w:cs="Courier New"/>
          <w:lang w:val="en-US"/>
        </w:rPr>
        <w:t>end</w:t>
      </w:r>
      <w:proofErr w:type="gramEnd"/>
      <w:r w:rsidRPr="00C5210B">
        <w:rPr>
          <w:rFonts w:ascii="Courier New" w:hAnsi="Courier New" w:cs="Courier New"/>
        </w:rPr>
        <w:t>;</w:t>
      </w:r>
    </w:p>
    <w:p w:rsidR="00D72CF7" w:rsidRPr="00C5210B" w:rsidRDefault="00D72CF7" w:rsidP="00C5210B">
      <w:pPr>
        <w:jc w:val="both"/>
        <w:rPr>
          <w:rFonts w:ascii="Courier New" w:hAnsi="Courier New" w:cs="Courier New"/>
        </w:rPr>
      </w:pPr>
    </w:p>
    <w:p w:rsidR="00D72CF7" w:rsidRPr="00C5210B" w:rsidRDefault="00D72CF7" w:rsidP="00C5210B">
      <w:pPr>
        <w:jc w:val="both"/>
        <w:rPr>
          <w:rFonts w:ascii="Courier New" w:hAnsi="Courier New" w:cs="Courier New"/>
        </w:rPr>
      </w:pPr>
      <w:r w:rsidRPr="00C5210B">
        <w:rPr>
          <w:rFonts w:ascii="Courier New" w:hAnsi="Courier New" w:cs="Courier New"/>
        </w:rPr>
        <w:t>//описание кнопки для возврата всех записей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gramStart"/>
      <w:r w:rsidRPr="00C5210B">
        <w:rPr>
          <w:rFonts w:ascii="Courier New" w:hAnsi="Courier New" w:cs="Courier New"/>
          <w:lang w:val="en-US"/>
        </w:rPr>
        <w:t>procedure</w:t>
      </w:r>
      <w:proofErr w:type="gramEnd"/>
      <w:r w:rsidRPr="00C5210B">
        <w:rPr>
          <w:rFonts w:ascii="Courier New" w:hAnsi="Courier New" w:cs="Courier New"/>
          <w:lang w:val="en-US"/>
        </w:rPr>
        <w:t xml:space="preserve"> TForm1.Button3Click(Sender: </w:t>
      </w:r>
      <w:proofErr w:type="spellStart"/>
      <w:r w:rsidRPr="00C5210B">
        <w:rPr>
          <w:rFonts w:ascii="Courier New" w:hAnsi="Courier New" w:cs="Courier New"/>
          <w:lang w:val="en-US"/>
        </w:rPr>
        <w:t>TObject</w:t>
      </w:r>
      <w:proofErr w:type="spellEnd"/>
      <w:r w:rsidRPr="00C5210B">
        <w:rPr>
          <w:rFonts w:ascii="Courier New" w:hAnsi="Courier New" w:cs="Courier New"/>
          <w:lang w:val="en-US"/>
        </w:rPr>
        <w:t>);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5210B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5210B">
        <w:rPr>
          <w:rFonts w:ascii="Courier New" w:hAnsi="Courier New" w:cs="Courier New"/>
          <w:lang w:val="en-US"/>
        </w:rPr>
        <w:t xml:space="preserve"> a:string;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proofErr w:type="gramStart"/>
      <w:r w:rsidRPr="00C5210B">
        <w:rPr>
          <w:rFonts w:ascii="Courier New" w:hAnsi="Courier New" w:cs="Courier New"/>
          <w:lang w:val="en-US"/>
        </w:rPr>
        <w:t>begin</w:t>
      </w:r>
      <w:proofErr w:type="gramEnd"/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gramStart"/>
      <w:r w:rsidRPr="00C5210B">
        <w:rPr>
          <w:rFonts w:ascii="Courier New" w:hAnsi="Courier New" w:cs="Courier New"/>
          <w:lang w:val="en-US"/>
        </w:rPr>
        <w:t>a</w:t>
      </w:r>
      <w:proofErr w:type="gramEnd"/>
      <w:r w:rsidRPr="00C5210B">
        <w:rPr>
          <w:rFonts w:ascii="Courier New" w:hAnsi="Courier New" w:cs="Courier New"/>
          <w:lang w:val="en-US"/>
        </w:rPr>
        <w:t>:= 'select * from www';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SQLQuery1.Close;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SQLQuery1.SQL.Clear;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</w:t>
      </w:r>
      <w:proofErr w:type="gramStart"/>
      <w:r w:rsidRPr="00C5210B">
        <w:rPr>
          <w:rFonts w:ascii="Courier New" w:hAnsi="Courier New" w:cs="Courier New"/>
          <w:lang w:val="en-US"/>
        </w:rPr>
        <w:t>SQLQuery1.SQL.Add(</w:t>
      </w:r>
      <w:proofErr w:type="gramEnd"/>
      <w:r w:rsidRPr="00C5210B">
        <w:rPr>
          <w:rFonts w:ascii="Courier New" w:hAnsi="Courier New" w:cs="Courier New"/>
          <w:lang w:val="en-US"/>
        </w:rPr>
        <w:t>a);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SQLQuery1.ExecSQL;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SQLTransaction1.Commit;</w:t>
      </w:r>
    </w:p>
    <w:p w:rsidR="00D72CF7" w:rsidRPr="00C5210B" w:rsidRDefault="00D72CF7" w:rsidP="00C5210B">
      <w:pPr>
        <w:jc w:val="both"/>
        <w:rPr>
          <w:rFonts w:ascii="Courier New" w:hAnsi="Courier New" w:cs="Courier New"/>
          <w:lang w:val="en-US"/>
        </w:rPr>
      </w:pPr>
      <w:r w:rsidRPr="00C5210B">
        <w:rPr>
          <w:rFonts w:ascii="Courier New" w:hAnsi="Courier New" w:cs="Courier New"/>
          <w:lang w:val="en-US"/>
        </w:rPr>
        <w:t xml:space="preserve">  SQLQuery1.Active:=True;</w:t>
      </w:r>
    </w:p>
    <w:p w:rsidR="00D72CF7" w:rsidRPr="005831C6" w:rsidRDefault="00D72CF7" w:rsidP="00C5210B">
      <w:pPr>
        <w:jc w:val="both"/>
        <w:rPr>
          <w:sz w:val="28"/>
          <w:szCs w:val="28"/>
        </w:rPr>
      </w:pPr>
      <w:proofErr w:type="spellStart"/>
      <w:r w:rsidRPr="00C5210B">
        <w:rPr>
          <w:rFonts w:ascii="Courier New" w:hAnsi="Courier New" w:cs="Courier New"/>
        </w:rPr>
        <w:t>end</w:t>
      </w:r>
      <w:proofErr w:type="spellEnd"/>
      <w:r w:rsidRPr="00C5210B">
        <w:rPr>
          <w:rFonts w:ascii="Courier New" w:hAnsi="Courier New" w:cs="Courier New"/>
        </w:rPr>
        <w:t>;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Описание программы</w:t>
      </w:r>
    </w:p>
    <w:p w:rsidR="00964545" w:rsidRDefault="00964545" w:rsidP="005831C6">
      <w:p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 </w:t>
      </w:r>
      <w:r w:rsidR="00C5210B">
        <w:rPr>
          <w:sz w:val="28"/>
          <w:szCs w:val="28"/>
        </w:rPr>
        <w:t xml:space="preserve">  </w:t>
      </w:r>
      <w:r w:rsidRPr="005831C6">
        <w:rPr>
          <w:sz w:val="28"/>
          <w:szCs w:val="28"/>
        </w:rPr>
        <w:t xml:space="preserve">Программа Справочник </w:t>
      </w:r>
      <w:r w:rsidR="00305580" w:rsidRPr="005831C6">
        <w:rPr>
          <w:sz w:val="28"/>
          <w:szCs w:val="28"/>
        </w:rPr>
        <w:t>фаната</w:t>
      </w:r>
      <w:r w:rsidRPr="005831C6">
        <w:rPr>
          <w:sz w:val="28"/>
          <w:szCs w:val="28"/>
        </w:rPr>
        <w:t xml:space="preserve"> м</w:t>
      </w:r>
      <w:r w:rsidR="00305580" w:rsidRPr="005831C6">
        <w:rPr>
          <w:sz w:val="28"/>
          <w:szCs w:val="28"/>
        </w:rPr>
        <w:t xml:space="preserve">ожет обеспечивать поиск по </w:t>
      </w:r>
      <w:r w:rsidR="007869C7" w:rsidRPr="005831C6">
        <w:rPr>
          <w:sz w:val="28"/>
          <w:szCs w:val="28"/>
        </w:rPr>
        <w:t>полям</w:t>
      </w:r>
      <w:r w:rsidR="00305580" w:rsidRPr="005831C6">
        <w:rPr>
          <w:sz w:val="28"/>
          <w:szCs w:val="28"/>
        </w:rPr>
        <w:t xml:space="preserve">: номер, игрок, гражданство, </w:t>
      </w:r>
      <w:r w:rsidR="007869C7" w:rsidRPr="005831C6">
        <w:rPr>
          <w:sz w:val="28"/>
          <w:szCs w:val="28"/>
        </w:rPr>
        <w:t xml:space="preserve">клуб и </w:t>
      </w:r>
      <w:r w:rsidR="00305580" w:rsidRPr="005831C6">
        <w:rPr>
          <w:sz w:val="28"/>
          <w:szCs w:val="28"/>
        </w:rPr>
        <w:t>титулы</w:t>
      </w:r>
      <w:r w:rsidR="007869C7" w:rsidRPr="005831C6">
        <w:rPr>
          <w:sz w:val="28"/>
          <w:szCs w:val="28"/>
        </w:rPr>
        <w:t>. Так же можно добавлять новые данные и удалять устаревшие.</w:t>
      </w:r>
    </w:p>
    <w:p w:rsidR="00BE6384" w:rsidRDefault="00BE6384" w:rsidP="005831C6">
      <w:pPr>
        <w:spacing w:line="360" w:lineRule="auto"/>
        <w:rPr>
          <w:sz w:val="28"/>
          <w:szCs w:val="28"/>
        </w:rPr>
      </w:pPr>
    </w:p>
    <w:p w:rsidR="00C5210B" w:rsidRPr="005831C6" w:rsidRDefault="00C5210B" w:rsidP="005831C6">
      <w:pPr>
        <w:spacing w:line="360" w:lineRule="auto"/>
        <w:rPr>
          <w:sz w:val="28"/>
          <w:szCs w:val="28"/>
        </w:rPr>
      </w:pPr>
    </w:p>
    <w:p w:rsidR="00964545" w:rsidRPr="005831C6" w:rsidRDefault="007869C7" w:rsidP="00BE6384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lastRenderedPageBreak/>
        <w:t>Формуляр</w:t>
      </w:r>
    </w:p>
    <w:p w:rsidR="00964545" w:rsidRPr="005831C6" w:rsidRDefault="00C5210B" w:rsidP="005831C6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Операционная система: </w:t>
      </w:r>
      <w:proofErr w:type="spellStart"/>
      <w:r w:rsidR="00964545" w:rsidRPr="005831C6">
        <w:rPr>
          <w:sz w:val="28"/>
          <w:szCs w:val="28"/>
        </w:rPr>
        <w:t>Windows</w:t>
      </w:r>
      <w:proofErr w:type="spellEnd"/>
      <w:r w:rsidR="00964545" w:rsidRPr="005831C6">
        <w:rPr>
          <w:sz w:val="28"/>
          <w:szCs w:val="28"/>
        </w:rPr>
        <w:t xml:space="preserve">® </w:t>
      </w:r>
      <w:proofErr w:type="spellStart"/>
      <w:r w:rsidR="00964545" w:rsidRPr="005831C6">
        <w:rPr>
          <w:sz w:val="28"/>
          <w:szCs w:val="28"/>
        </w:rPr>
        <w:t>Vista</w:t>
      </w:r>
      <w:proofErr w:type="spellEnd"/>
      <w:r w:rsidR="00964545" w:rsidRPr="005831C6">
        <w:rPr>
          <w:sz w:val="28"/>
          <w:szCs w:val="28"/>
        </w:rPr>
        <w:t xml:space="preserve">/7/ 8/10 64-bit с последним пакетом обновлений 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Процессор: AMD </w:t>
      </w:r>
      <w:proofErr w:type="spellStart"/>
      <w:r w:rsidRPr="005831C6">
        <w:rPr>
          <w:sz w:val="28"/>
          <w:szCs w:val="28"/>
          <w:lang w:val="en-US"/>
        </w:rPr>
        <w:t>Semprom</w:t>
      </w:r>
      <w:proofErr w:type="spellEnd"/>
      <w:r w:rsidRPr="005831C6">
        <w:rPr>
          <w:sz w:val="28"/>
          <w:szCs w:val="28"/>
          <w:lang w:val="en-US"/>
        </w:rPr>
        <w:t xml:space="preserve"> 2200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Видеокарта: Radeon X1950Pro 256MB 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Память: видеопамять — 100 МБ, минимальная ОЗУ системы — 100 </w:t>
      </w:r>
      <w:r w:rsidRPr="005831C6">
        <w:rPr>
          <w:sz w:val="28"/>
          <w:szCs w:val="28"/>
          <w:lang w:val="en-US"/>
        </w:rPr>
        <w:t>MB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>Жесткий диск: 2100 об</w:t>
      </w:r>
      <w:proofErr w:type="gramStart"/>
      <w:r w:rsidRPr="005831C6">
        <w:rPr>
          <w:sz w:val="28"/>
          <w:szCs w:val="28"/>
        </w:rPr>
        <w:t>.</w:t>
      </w:r>
      <w:proofErr w:type="gramEnd"/>
      <w:r w:rsidRPr="005831C6">
        <w:rPr>
          <w:sz w:val="28"/>
          <w:szCs w:val="28"/>
        </w:rPr>
        <w:t>/</w:t>
      </w:r>
      <w:proofErr w:type="gramStart"/>
      <w:r w:rsidRPr="005831C6">
        <w:rPr>
          <w:sz w:val="28"/>
          <w:szCs w:val="28"/>
        </w:rPr>
        <w:t>м</w:t>
      </w:r>
      <w:proofErr w:type="gramEnd"/>
      <w:r w:rsidRPr="005831C6">
        <w:rPr>
          <w:sz w:val="28"/>
          <w:szCs w:val="28"/>
        </w:rPr>
        <w:t xml:space="preserve">ин., с 100 </w:t>
      </w:r>
      <w:r w:rsidRPr="005831C6">
        <w:rPr>
          <w:sz w:val="28"/>
          <w:szCs w:val="28"/>
          <w:lang w:val="en-US"/>
        </w:rPr>
        <w:t>MB</w:t>
      </w:r>
      <w:r w:rsidRPr="005831C6">
        <w:rPr>
          <w:sz w:val="28"/>
          <w:szCs w:val="28"/>
        </w:rPr>
        <w:t xml:space="preserve"> свободного места 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Описание применения</w:t>
      </w:r>
    </w:p>
    <w:p w:rsidR="007869C7" w:rsidRPr="005831C6" w:rsidRDefault="00C5210B" w:rsidP="005831C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Программа справочник </w:t>
      </w:r>
      <w:r w:rsidR="00305580" w:rsidRPr="005831C6">
        <w:rPr>
          <w:sz w:val="28"/>
          <w:szCs w:val="28"/>
        </w:rPr>
        <w:t>фаната</w:t>
      </w:r>
      <w:r w:rsidR="00964545" w:rsidRPr="005831C6">
        <w:rPr>
          <w:sz w:val="28"/>
          <w:szCs w:val="28"/>
        </w:rPr>
        <w:t xml:space="preserve"> может помочь людям быстро находить </w:t>
      </w:r>
      <w:r w:rsidR="00305580" w:rsidRPr="005831C6">
        <w:rPr>
          <w:sz w:val="28"/>
          <w:szCs w:val="28"/>
        </w:rPr>
        <w:t>того или иного</w:t>
      </w:r>
      <w:r w:rsidR="00964545" w:rsidRPr="005831C6">
        <w:rPr>
          <w:sz w:val="28"/>
          <w:szCs w:val="28"/>
        </w:rPr>
        <w:t xml:space="preserve">  </w:t>
      </w:r>
      <w:r w:rsidR="00305580" w:rsidRPr="005831C6">
        <w:rPr>
          <w:sz w:val="28"/>
          <w:szCs w:val="28"/>
        </w:rPr>
        <w:t>футболиста</w:t>
      </w:r>
      <w:r w:rsidR="00964545" w:rsidRPr="005831C6">
        <w:rPr>
          <w:sz w:val="28"/>
          <w:szCs w:val="28"/>
        </w:rPr>
        <w:t xml:space="preserve">, </w:t>
      </w:r>
      <w:r w:rsidR="00305580" w:rsidRPr="005831C6">
        <w:rPr>
          <w:sz w:val="28"/>
          <w:szCs w:val="28"/>
        </w:rPr>
        <w:t>просматривать номер, клуб, гражданство, антропологические данные, титулы, кол-во голов  забитых за всю карьеру, амплуа и нахо</w:t>
      </w:r>
      <w:r w:rsidR="007869C7" w:rsidRPr="005831C6">
        <w:rPr>
          <w:sz w:val="28"/>
          <w:szCs w:val="28"/>
        </w:rPr>
        <w:t>диться ли данный игрок в аренде. Программа будет хорошей помощью в сокращении траты времени для поиска организаций быта. Так же можно использовать ее, как личный справочник. Добавлять новы</w:t>
      </w:r>
      <w:r w:rsidR="000A150A">
        <w:rPr>
          <w:sz w:val="28"/>
          <w:szCs w:val="28"/>
        </w:rPr>
        <w:t>х</w:t>
      </w:r>
      <w:r w:rsidR="007869C7" w:rsidRPr="005831C6">
        <w:rPr>
          <w:sz w:val="28"/>
          <w:szCs w:val="28"/>
        </w:rPr>
        <w:t xml:space="preserve"> </w:t>
      </w:r>
      <w:r w:rsidR="000A150A">
        <w:rPr>
          <w:sz w:val="28"/>
          <w:szCs w:val="28"/>
        </w:rPr>
        <w:t>футболистов</w:t>
      </w:r>
      <w:r w:rsidR="007869C7" w:rsidRPr="005831C6">
        <w:rPr>
          <w:sz w:val="28"/>
          <w:szCs w:val="28"/>
        </w:rPr>
        <w:t xml:space="preserve">, а так же удалять </w:t>
      </w:r>
      <w:r w:rsidR="000A150A">
        <w:rPr>
          <w:sz w:val="28"/>
          <w:szCs w:val="28"/>
        </w:rPr>
        <w:t>тех, кто уже завершил карьеру</w:t>
      </w:r>
      <w:r w:rsidR="007869C7" w:rsidRPr="005831C6">
        <w:rPr>
          <w:sz w:val="28"/>
          <w:szCs w:val="28"/>
        </w:rPr>
        <w:t>.</w:t>
      </w:r>
    </w:p>
    <w:p w:rsidR="00964545" w:rsidRPr="005831C6" w:rsidRDefault="00964545" w:rsidP="005831C6">
      <w:pPr>
        <w:spacing w:line="360" w:lineRule="auto"/>
        <w:jc w:val="both"/>
        <w:rPr>
          <w:b/>
          <w:bCs/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системного программиста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Использовать операционная систему: </w:t>
      </w:r>
      <w:proofErr w:type="spellStart"/>
      <w:r w:rsidR="00964545" w:rsidRPr="005831C6">
        <w:rPr>
          <w:sz w:val="28"/>
          <w:szCs w:val="28"/>
        </w:rPr>
        <w:t>Windows</w:t>
      </w:r>
      <w:proofErr w:type="spellEnd"/>
      <w:r w:rsidR="00964545" w:rsidRPr="005831C6">
        <w:rPr>
          <w:sz w:val="28"/>
          <w:szCs w:val="28"/>
        </w:rPr>
        <w:t xml:space="preserve">® </w:t>
      </w:r>
      <w:proofErr w:type="spellStart"/>
      <w:r w:rsidR="00964545" w:rsidRPr="005831C6">
        <w:rPr>
          <w:sz w:val="28"/>
          <w:szCs w:val="28"/>
        </w:rPr>
        <w:t>Vista</w:t>
      </w:r>
      <w:proofErr w:type="spellEnd"/>
      <w:r w:rsidR="00964545" w:rsidRPr="005831C6">
        <w:rPr>
          <w:sz w:val="28"/>
          <w:szCs w:val="28"/>
        </w:rPr>
        <w:t xml:space="preserve">/7/ 8/10 64-bit с последним пакетом обновлений. Установить </w:t>
      </w:r>
      <w:proofErr w:type="spellStart"/>
      <w:r w:rsidR="00964545" w:rsidRPr="005831C6">
        <w:rPr>
          <w:sz w:val="28"/>
          <w:szCs w:val="28"/>
          <w:lang w:val="en-US"/>
        </w:rPr>
        <w:t>MySQL</w:t>
      </w:r>
      <w:proofErr w:type="spellEnd"/>
      <w:r w:rsidR="00964545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  <w:lang w:val="en-US"/>
        </w:rPr>
        <w:t>Server</w:t>
      </w:r>
      <w:r w:rsidR="00964545" w:rsidRPr="005831C6">
        <w:rPr>
          <w:sz w:val="28"/>
          <w:szCs w:val="28"/>
        </w:rPr>
        <w:t xml:space="preserve"> 5.5. Подключить базу данных </w:t>
      </w:r>
      <w:r w:rsidR="00305580" w:rsidRPr="005831C6">
        <w:rPr>
          <w:sz w:val="28"/>
          <w:szCs w:val="28"/>
          <w:lang w:val="en-US"/>
        </w:rPr>
        <w:t>Football</w:t>
      </w:r>
      <w:r w:rsidR="00305580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 к </w:t>
      </w:r>
      <w:proofErr w:type="spellStart"/>
      <w:r w:rsidR="00964545" w:rsidRPr="005831C6">
        <w:rPr>
          <w:sz w:val="28"/>
          <w:szCs w:val="28"/>
          <w:lang w:val="en-US"/>
        </w:rPr>
        <w:t>MySQL</w:t>
      </w:r>
      <w:proofErr w:type="spellEnd"/>
      <w:r w:rsidR="00964545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  <w:lang w:val="en-US"/>
        </w:rPr>
        <w:t>Server</w:t>
      </w:r>
      <w:r w:rsidR="00305580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с помощью  </w:t>
      </w:r>
      <w:proofErr w:type="spellStart"/>
      <w:r w:rsidR="00964545" w:rsidRPr="005831C6">
        <w:rPr>
          <w:sz w:val="28"/>
          <w:szCs w:val="28"/>
          <w:lang w:val="en-US"/>
        </w:rPr>
        <w:t>HeidiSQL</w:t>
      </w:r>
      <w:proofErr w:type="spellEnd"/>
      <w:r w:rsidR="00964545" w:rsidRPr="005831C6">
        <w:rPr>
          <w:sz w:val="28"/>
          <w:szCs w:val="28"/>
        </w:rPr>
        <w:t xml:space="preserve">. Запустить программу </w:t>
      </w:r>
      <w:r w:rsidR="00305580" w:rsidRPr="005831C6">
        <w:rPr>
          <w:sz w:val="28"/>
          <w:szCs w:val="28"/>
          <w:lang w:val="en-US"/>
        </w:rPr>
        <w:t>Football</w:t>
      </w:r>
      <w:r w:rsidR="00964545" w:rsidRPr="005831C6">
        <w:rPr>
          <w:sz w:val="28"/>
          <w:szCs w:val="28"/>
        </w:rPr>
        <w:t xml:space="preserve">. 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программиста</w:t>
      </w:r>
    </w:p>
    <w:p w:rsidR="007869C7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869C7" w:rsidRPr="005831C6">
        <w:rPr>
          <w:sz w:val="28"/>
          <w:szCs w:val="28"/>
        </w:rPr>
        <w:t xml:space="preserve">В случае замены базы данных (БД) нужно скачать исходный код с </w:t>
      </w:r>
      <w:proofErr w:type="spellStart"/>
      <w:r w:rsidR="007869C7" w:rsidRPr="005831C6">
        <w:rPr>
          <w:sz w:val="28"/>
          <w:szCs w:val="28"/>
        </w:rPr>
        <w:t>репозитория</w:t>
      </w:r>
      <w:proofErr w:type="spellEnd"/>
      <w:r w:rsidR="007869C7" w:rsidRPr="005831C6">
        <w:rPr>
          <w:sz w:val="28"/>
          <w:szCs w:val="28"/>
        </w:rPr>
        <w:t xml:space="preserve"> (). В запросах к базе данных нужно поменять поля, при этом сохраняя количество полей в </w:t>
      </w:r>
      <w:proofErr w:type="gramStart"/>
      <w:r w:rsidR="007869C7" w:rsidRPr="005831C6">
        <w:rPr>
          <w:sz w:val="28"/>
          <w:szCs w:val="28"/>
        </w:rPr>
        <w:t>запросе</w:t>
      </w:r>
      <w:proofErr w:type="gramEnd"/>
      <w:r w:rsidR="007869C7" w:rsidRPr="005831C6">
        <w:rPr>
          <w:sz w:val="28"/>
          <w:szCs w:val="28"/>
        </w:rPr>
        <w:t xml:space="preserve"> такое же, как  количеством полей в базе данных. Можно в базу данных </w:t>
      </w:r>
      <w:r w:rsidR="007869C7" w:rsidRPr="005831C6">
        <w:rPr>
          <w:sz w:val="28"/>
          <w:szCs w:val="28"/>
          <w:lang w:val="en-US"/>
        </w:rPr>
        <w:t>Football</w:t>
      </w:r>
      <w:r w:rsidR="007869C7" w:rsidRPr="005831C6">
        <w:rPr>
          <w:sz w:val="28"/>
          <w:szCs w:val="28"/>
        </w:rPr>
        <w:t xml:space="preserve"> добавлять новые таблицы и поля. Уже в созданные таблицы можно добавлять новые поля. Модифицировать базу </w:t>
      </w:r>
      <w:r w:rsidR="007869C7" w:rsidRPr="005831C6">
        <w:rPr>
          <w:sz w:val="28"/>
          <w:szCs w:val="28"/>
        </w:rPr>
        <w:lastRenderedPageBreak/>
        <w:t xml:space="preserve">данных можно с помощью программы </w:t>
      </w:r>
      <w:proofErr w:type="spellStart"/>
      <w:r w:rsidR="007869C7" w:rsidRPr="005831C6">
        <w:rPr>
          <w:sz w:val="28"/>
          <w:szCs w:val="28"/>
          <w:lang w:val="en-US"/>
        </w:rPr>
        <w:t>HeidiSQL</w:t>
      </w:r>
      <w:proofErr w:type="spellEnd"/>
      <w:r w:rsidR="007869C7" w:rsidRPr="005831C6">
        <w:rPr>
          <w:sz w:val="28"/>
          <w:szCs w:val="28"/>
        </w:rPr>
        <w:t xml:space="preserve">. </w:t>
      </w:r>
    </w:p>
    <w:p w:rsidR="00964545" w:rsidRPr="005831C6" w:rsidRDefault="00964545" w:rsidP="005831C6">
      <w:pPr>
        <w:spacing w:line="360" w:lineRule="auto"/>
        <w:jc w:val="both"/>
        <w:rPr>
          <w:b/>
          <w:bCs/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оператора</w:t>
      </w:r>
    </w:p>
    <w:p w:rsidR="007869C7" w:rsidRPr="005831C6" w:rsidRDefault="00C5210B" w:rsidP="000A15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869C7" w:rsidRPr="005831C6">
        <w:rPr>
          <w:sz w:val="28"/>
          <w:szCs w:val="28"/>
        </w:rPr>
        <w:t xml:space="preserve">Поиск организован по номеру, игроку, клубу, гражданству, титулам, для проведения этого поиска использовались специальные процедуры. Чтобы осуществить поиск минимум по двум параметрам, нужно вписать текст в поля и поставить галочки напротив </w:t>
      </w:r>
      <w:proofErr w:type="gramStart"/>
      <w:r w:rsidR="007869C7" w:rsidRPr="005831C6">
        <w:rPr>
          <w:sz w:val="28"/>
          <w:szCs w:val="28"/>
        </w:rPr>
        <w:t>полей</w:t>
      </w:r>
      <w:proofErr w:type="gramEnd"/>
      <w:r w:rsidR="007869C7" w:rsidRPr="005831C6">
        <w:rPr>
          <w:sz w:val="28"/>
          <w:szCs w:val="28"/>
        </w:rPr>
        <w:t xml:space="preserve"> по которым идет поиск. Для удаления строки нужно: Нажать на </w:t>
      </w:r>
      <w:r w:rsidR="005831C6" w:rsidRPr="005831C6">
        <w:rPr>
          <w:sz w:val="28"/>
          <w:szCs w:val="28"/>
        </w:rPr>
        <w:t>строку,</w:t>
      </w:r>
      <w:r w:rsidR="007869C7" w:rsidRPr="005831C6">
        <w:rPr>
          <w:sz w:val="28"/>
          <w:szCs w:val="28"/>
        </w:rPr>
        <w:t xml:space="preserve"> которую хотите удалить и нажать на кнопку удаления.</w:t>
      </w:r>
    </w:p>
    <w:p w:rsidR="007869C7" w:rsidRPr="005831C6" w:rsidRDefault="007869C7" w:rsidP="005831C6">
      <w:pPr>
        <w:spacing w:line="360" w:lineRule="auto"/>
        <w:jc w:val="center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Описание языка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Для создания программного продукта </w:t>
      </w:r>
      <w:r w:rsidR="00E42F67" w:rsidRPr="005831C6">
        <w:rPr>
          <w:sz w:val="28"/>
          <w:szCs w:val="28"/>
          <w:lang w:val="en-US"/>
        </w:rPr>
        <w:t>Football</w:t>
      </w:r>
      <w:r w:rsidR="00964545" w:rsidRPr="005831C6">
        <w:rPr>
          <w:sz w:val="28"/>
          <w:szCs w:val="28"/>
        </w:rPr>
        <w:t xml:space="preserve"> использовался язык программирования </w:t>
      </w:r>
      <w:r w:rsidR="00964545" w:rsidRPr="005831C6">
        <w:rPr>
          <w:sz w:val="28"/>
          <w:szCs w:val="28"/>
          <w:lang w:val="en-US"/>
        </w:rPr>
        <w:t>Pascal</w:t>
      </w:r>
      <w:r w:rsidR="00964545" w:rsidRPr="005831C6">
        <w:rPr>
          <w:sz w:val="28"/>
          <w:szCs w:val="28"/>
        </w:rPr>
        <w:t xml:space="preserve"> и среда программирования </w:t>
      </w:r>
      <w:r w:rsidR="00964545" w:rsidRPr="005831C6">
        <w:rPr>
          <w:sz w:val="28"/>
          <w:szCs w:val="28"/>
          <w:lang w:val="en-US"/>
        </w:rPr>
        <w:t>Lazarus</w:t>
      </w:r>
      <w:r w:rsidR="00964545" w:rsidRPr="005831C6">
        <w:rPr>
          <w:sz w:val="28"/>
          <w:szCs w:val="28"/>
        </w:rPr>
        <w:t xml:space="preserve"> 1.</w:t>
      </w:r>
      <w:r w:rsidR="00E42F67" w:rsidRPr="005831C6">
        <w:rPr>
          <w:sz w:val="28"/>
          <w:szCs w:val="28"/>
        </w:rPr>
        <w:t>4</w:t>
      </w:r>
      <w:r w:rsidR="00964545" w:rsidRPr="005831C6">
        <w:rPr>
          <w:sz w:val="28"/>
          <w:szCs w:val="28"/>
        </w:rPr>
        <w:t>.</w:t>
      </w:r>
      <w:r w:rsidR="00E42F67" w:rsidRPr="005831C6">
        <w:rPr>
          <w:sz w:val="28"/>
          <w:szCs w:val="28"/>
        </w:rPr>
        <w:t>4</w:t>
      </w:r>
      <w:r w:rsidR="00964545" w:rsidRPr="005831C6">
        <w:rPr>
          <w:sz w:val="28"/>
          <w:szCs w:val="28"/>
        </w:rPr>
        <w:t>.</w:t>
      </w:r>
      <w:r w:rsidR="00E42F67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Библиотека компонентов для </w:t>
      </w:r>
      <w:proofErr w:type="spellStart"/>
      <w:r w:rsidR="00964545" w:rsidRPr="005831C6">
        <w:rPr>
          <w:sz w:val="28"/>
          <w:szCs w:val="28"/>
          <w:lang w:val="en-US"/>
        </w:rPr>
        <w:t>MySQL</w:t>
      </w:r>
      <w:proofErr w:type="spellEnd"/>
      <w:r w:rsidR="00964545" w:rsidRPr="005831C6">
        <w:rPr>
          <w:sz w:val="28"/>
          <w:szCs w:val="28"/>
        </w:rPr>
        <w:t xml:space="preserve"> версии 5.5.</w:t>
      </w: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по техническому обслуживанию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>Единственное, что нужно выяснить это минимальные требования к компьютеру они были указаны в формуляре. Для тестирования компьютера можно использовать программу (</w:t>
      </w:r>
      <w:r w:rsidR="00964545" w:rsidRPr="005831C6">
        <w:rPr>
          <w:sz w:val="28"/>
          <w:szCs w:val="28"/>
          <w:lang w:val="en-US"/>
        </w:rPr>
        <w:t>AIDA</w:t>
      </w:r>
      <w:r w:rsidR="00964545" w:rsidRPr="005831C6">
        <w:rPr>
          <w:sz w:val="28"/>
          <w:szCs w:val="28"/>
        </w:rPr>
        <w:t xml:space="preserve">), если ваш компьютер удовлетворяет минимальным требованиям, то можно использовать программу </w:t>
      </w:r>
      <w:r w:rsidR="008D0497" w:rsidRPr="005831C6">
        <w:rPr>
          <w:sz w:val="28"/>
          <w:szCs w:val="28"/>
          <w:lang w:val="en-US"/>
        </w:rPr>
        <w:t>Football</w:t>
      </w:r>
      <w:r w:rsidR="00964545" w:rsidRPr="005831C6">
        <w:rPr>
          <w:sz w:val="28"/>
          <w:szCs w:val="28"/>
        </w:rPr>
        <w:t>.</w:t>
      </w:r>
    </w:p>
    <w:p w:rsidR="00964545" w:rsidRPr="005831C6" w:rsidRDefault="00964545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Программа и методика испытания</w:t>
      </w:r>
    </w:p>
    <w:p w:rsidR="00AC5306" w:rsidRPr="005831C6" w:rsidRDefault="00C5210B" w:rsidP="005831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 план</w:t>
      </w:r>
    </w:p>
    <w:p w:rsidR="00AC5306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C5306" w:rsidRPr="005831C6">
        <w:rPr>
          <w:sz w:val="28"/>
          <w:szCs w:val="28"/>
        </w:rPr>
        <w:t>Проверить все функции программы терминология на корректность работы:</w:t>
      </w:r>
    </w:p>
    <w:p w:rsidR="00AC5306" w:rsidRPr="005831C6" w:rsidRDefault="00AC5306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t>Поиск по номеру.</w:t>
      </w:r>
    </w:p>
    <w:p w:rsidR="00AC5306" w:rsidRPr="005831C6" w:rsidRDefault="00AC5306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t>Поиск по игроку.</w:t>
      </w:r>
    </w:p>
    <w:p w:rsidR="00AC5306" w:rsidRPr="005831C6" w:rsidRDefault="00AC5306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t>Поиск по клубу.</w:t>
      </w:r>
    </w:p>
    <w:p w:rsidR="00AC5306" w:rsidRPr="005831C6" w:rsidRDefault="00AC5306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t>Поиск по гражданству.</w:t>
      </w:r>
    </w:p>
    <w:p w:rsidR="00AC5306" w:rsidRPr="005831C6" w:rsidRDefault="00AC5306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t>Поиск по титулам.</w:t>
      </w:r>
    </w:p>
    <w:p w:rsidR="00AC5306" w:rsidRPr="005831C6" w:rsidRDefault="00AC5306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lastRenderedPageBreak/>
        <w:t>Добавление.</w:t>
      </w:r>
    </w:p>
    <w:p w:rsidR="00AC5306" w:rsidRPr="005831C6" w:rsidRDefault="00AC5306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t>Удаление.</w:t>
      </w:r>
    </w:p>
    <w:p w:rsidR="00AC5306" w:rsidRPr="005831C6" w:rsidRDefault="00AC5306" w:rsidP="005831C6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1410"/>
        <w:rPr>
          <w:sz w:val="28"/>
          <w:szCs w:val="28"/>
        </w:rPr>
      </w:pPr>
      <w:r w:rsidRPr="005831C6">
        <w:rPr>
          <w:sz w:val="28"/>
          <w:szCs w:val="28"/>
        </w:rPr>
        <w:t>Вывод справки.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sz w:val="28"/>
          <w:szCs w:val="28"/>
        </w:rPr>
        <w:t xml:space="preserve">Чек лист: Поиск </w:t>
      </w:r>
    </w:p>
    <w:p w:rsidR="00AC5306" w:rsidRPr="005831C6" w:rsidRDefault="00AC5306" w:rsidP="005831C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Проверка корректности ввода данных в поля поиска.</w:t>
      </w:r>
    </w:p>
    <w:p w:rsidR="00AC5306" w:rsidRPr="005831C6" w:rsidRDefault="00AC5306" w:rsidP="005831C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Вывод сообщения при обнаружении пустых полей.</w:t>
      </w:r>
    </w:p>
    <w:p w:rsidR="00AC5306" w:rsidRPr="005831C6" w:rsidRDefault="00AC5306" w:rsidP="005831C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Проверка корректности ввода данных в поля добавления.</w:t>
      </w:r>
    </w:p>
    <w:p w:rsidR="00AC5306" w:rsidRPr="005831C6" w:rsidRDefault="00AC5306" w:rsidP="005831C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Выбор строки для удаления данных.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 xml:space="preserve">Тест </w:t>
      </w:r>
      <w:r w:rsidRPr="005831C6">
        <w:rPr>
          <w:sz w:val="28"/>
          <w:szCs w:val="28"/>
          <w:lang w:val="en-US"/>
        </w:rPr>
        <w:t>case</w:t>
      </w:r>
      <w:r w:rsidRPr="005831C6">
        <w:rPr>
          <w:sz w:val="28"/>
          <w:szCs w:val="28"/>
        </w:rPr>
        <w:t xml:space="preserve">: Поиск </w:t>
      </w:r>
    </w:p>
    <w:p w:rsidR="00AC5306" w:rsidRPr="005831C6" w:rsidRDefault="00AC5306" w:rsidP="005831C6">
      <w:pPr>
        <w:pStyle w:val="a5"/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Условия воспроизведения:</w:t>
      </w:r>
    </w:p>
    <w:p w:rsidR="00AC5306" w:rsidRPr="005831C6" w:rsidRDefault="00AC5306" w:rsidP="005831C6">
      <w:pPr>
        <w:pStyle w:val="a5"/>
        <w:numPr>
          <w:ilvl w:val="0"/>
          <w:numId w:val="9"/>
        </w:numPr>
        <w:spacing w:line="360" w:lineRule="auto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 xml:space="preserve">Установить программу </w:t>
      </w:r>
      <w:r w:rsidRPr="005831C6">
        <w:rPr>
          <w:sz w:val="28"/>
          <w:szCs w:val="28"/>
          <w:lang w:val="en-US"/>
        </w:rPr>
        <w:t>Football</w:t>
      </w:r>
      <w:r w:rsidRPr="005831C6">
        <w:rPr>
          <w:sz w:val="28"/>
          <w:szCs w:val="28"/>
        </w:rPr>
        <w:t>.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Как воспроизвести:</w:t>
      </w:r>
    </w:p>
    <w:p w:rsidR="00AC5306" w:rsidRPr="005831C6" w:rsidRDefault="00AC5306" w:rsidP="005831C6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Отметить поля, по которым хотите осуществить поиск.</w:t>
      </w:r>
    </w:p>
    <w:p w:rsidR="00AC5306" w:rsidRPr="005831C6" w:rsidRDefault="00AC5306" w:rsidP="005831C6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Ввести текст во все выбранные поля, чтобы не вывелось ошибочное сообщение.</w:t>
      </w:r>
    </w:p>
    <w:p w:rsidR="00AC5306" w:rsidRPr="005831C6" w:rsidRDefault="00AC5306" w:rsidP="005831C6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Нажать на кнопку поиск.</w:t>
      </w:r>
    </w:p>
    <w:p w:rsidR="00AC5306" w:rsidRPr="005831C6" w:rsidRDefault="00AC5306" w:rsidP="005831C6">
      <w:pPr>
        <w:spacing w:line="360" w:lineRule="auto"/>
        <w:ind w:left="720"/>
        <w:rPr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 xml:space="preserve">Тест </w:t>
      </w:r>
      <w:r w:rsidRPr="005831C6">
        <w:rPr>
          <w:sz w:val="28"/>
          <w:szCs w:val="28"/>
          <w:lang w:val="en-US"/>
        </w:rPr>
        <w:t>case</w:t>
      </w:r>
      <w:r w:rsidRPr="005831C6">
        <w:rPr>
          <w:sz w:val="28"/>
          <w:szCs w:val="28"/>
        </w:rPr>
        <w:t>: Удаление</w:t>
      </w:r>
    </w:p>
    <w:p w:rsidR="00AC5306" w:rsidRPr="005831C6" w:rsidRDefault="00AC5306" w:rsidP="005831C6">
      <w:pPr>
        <w:pStyle w:val="a5"/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Условия воспроизведения:</w:t>
      </w:r>
    </w:p>
    <w:p w:rsidR="00AC5306" w:rsidRPr="005831C6" w:rsidRDefault="00AC5306" w:rsidP="005831C6">
      <w:pPr>
        <w:pStyle w:val="a5"/>
        <w:numPr>
          <w:ilvl w:val="0"/>
          <w:numId w:val="12"/>
        </w:numPr>
        <w:spacing w:line="360" w:lineRule="auto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 xml:space="preserve">Установить программу </w:t>
      </w:r>
      <w:r w:rsidRPr="005831C6">
        <w:rPr>
          <w:sz w:val="28"/>
          <w:szCs w:val="28"/>
          <w:lang w:val="en-US"/>
        </w:rPr>
        <w:t>Football</w:t>
      </w:r>
      <w:r w:rsidRPr="005831C6">
        <w:rPr>
          <w:sz w:val="28"/>
          <w:szCs w:val="28"/>
        </w:rPr>
        <w:t>.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Как воспроизвести:</w:t>
      </w:r>
    </w:p>
    <w:p w:rsidR="00AC5306" w:rsidRPr="005831C6" w:rsidRDefault="00AC5306" w:rsidP="005831C6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Отметить поле, которое хотите удалить.</w:t>
      </w:r>
    </w:p>
    <w:p w:rsidR="00AC5306" w:rsidRPr="005831C6" w:rsidRDefault="00AC5306" w:rsidP="005831C6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Нажать на кнопку для удаления строки.</w:t>
      </w:r>
    </w:p>
    <w:p w:rsidR="00AC5306" w:rsidRPr="005831C6" w:rsidRDefault="00AC5306" w:rsidP="005831C6">
      <w:pPr>
        <w:pStyle w:val="a5"/>
        <w:spacing w:line="360" w:lineRule="auto"/>
        <w:rPr>
          <w:rStyle w:val="a3"/>
          <w:sz w:val="28"/>
          <w:szCs w:val="28"/>
        </w:rPr>
      </w:pPr>
    </w:p>
    <w:p w:rsidR="00AC5306" w:rsidRPr="005831C6" w:rsidRDefault="00AC5306" w:rsidP="005831C6">
      <w:pPr>
        <w:spacing w:line="360" w:lineRule="auto"/>
        <w:ind w:left="720"/>
        <w:rPr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 xml:space="preserve">Тест </w:t>
      </w:r>
      <w:r w:rsidRPr="005831C6">
        <w:rPr>
          <w:sz w:val="28"/>
          <w:szCs w:val="28"/>
          <w:lang w:val="en-US"/>
        </w:rPr>
        <w:t>case</w:t>
      </w:r>
      <w:r w:rsidRPr="005831C6">
        <w:rPr>
          <w:sz w:val="28"/>
          <w:szCs w:val="28"/>
        </w:rPr>
        <w:t xml:space="preserve">: Добавление </w:t>
      </w:r>
    </w:p>
    <w:p w:rsidR="00AC5306" w:rsidRPr="005831C6" w:rsidRDefault="00AC5306" w:rsidP="005831C6">
      <w:pPr>
        <w:pStyle w:val="a5"/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Условия воспроизведения:</w:t>
      </w:r>
    </w:p>
    <w:p w:rsidR="00AC5306" w:rsidRPr="005831C6" w:rsidRDefault="00AC5306" w:rsidP="005831C6">
      <w:pPr>
        <w:pStyle w:val="a5"/>
        <w:numPr>
          <w:ilvl w:val="0"/>
          <w:numId w:val="14"/>
        </w:numPr>
        <w:spacing w:line="360" w:lineRule="auto"/>
        <w:ind w:hanging="1004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lastRenderedPageBreak/>
        <w:t xml:space="preserve">Установить программу </w:t>
      </w:r>
      <w:r w:rsidRPr="005831C6">
        <w:rPr>
          <w:sz w:val="28"/>
          <w:szCs w:val="28"/>
          <w:lang w:val="en-US"/>
        </w:rPr>
        <w:t>Football</w:t>
      </w:r>
      <w:r w:rsidRPr="005831C6">
        <w:rPr>
          <w:sz w:val="28"/>
          <w:szCs w:val="28"/>
        </w:rPr>
        <w:t>.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Как воспроизвести:</w:t>
      </w:r>
    </w:p>
    <w:p w:rsidR="00AC5306" w:rsidRPr="005831C6" w:rsidRDefault="00AC5306" w:rsidP="005831C6">
      <w:pPr>
        <w:pStyle w:val="a5"/>
        <w:numPr>
          <w:ilvl w:val="0"/>
          <w:numId w:val="13"/>
        </w:numPr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b w:val="0"/>
          <w:sz w:val="28"/>
          <w:szCs w:val="28"/>
        </w:rPr>
        <w:t>Нажать на кнопку меню добавить.</w:t>
      </w:r>
    </w:p>
    <w:p w:rsidR="00AC5306" w:rsidRPr="005831C6" w:rsidRDefault="00AC5306" w:rsidP="005831C6">
      <w:pPr>
        <w:pStyle w:val="a5"/>
        <w:numPr>
          <w:ilvl w:val="0"/>
          <w:numId w:val="13"/>
        </w:numPr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b w:val="0"/>
          <w:sz w:val="28"/>
          <w:szCs w:val="28"/>
        </w:rPr>
        <w:t>Внести данные во все поля корректно.</w:t>
      </w:r>
    </w:p>
    <w:p w:rsidR="00AC5306" w:rsidRPr="005831C6" w:rsidRDefault="00AC5306" w:rsidP="005831C6">
      <w:pPr>
        <w:pStyle w:val="a5"/>
        <w:numPr>
          <w:ilvl w:val="0"/>
          <w:numId w:val="13"/>
        </w:numPr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b w:val="0"/>
          <w:sz w:val="28"/>
          <w:szCs w:val="28"/>
        </w:rPr>
        <w:t>Нажать кнопку добавить.</w:t>
      </w:r>
    </w:p>
    <w:p w:rsidR="00AC5306" w:rsidRPr="005831C6" w:rsidRDefault="00AC5306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sz w:val="28"/>
          <w:szCs w:val="28"/>
        </w:rPr>
        <w:t>Фактический результат:</w:t>
      </w:r>
    </w:p>
    <w:p w:rsidR="00AC5306" w:rsidRPr="005831C6" w:rsidRDefault="00C5210B" w:rsidP="005831C6">
      <w:pPr>
        <w:pStyle w:val="a5"/>
        <w:spacing w:line="360" w:lineRule="auto"/>
        <w:rPr>
          <w:rStyle w:val="a3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</w:t>
      </w:r>
      <w:r w:rsidR="00AC5306" w:rsidRPr="005831C6">
        <w:rPr>
          <w:rStyle w:val="a3"/>
          <w:b w:val="0"/>
          <w:sz w:val="28"/>
          <w:szCs w:val="28"/>
        </w:rPr>
        <w:t>Если</w:t>
      </w:r>
      <w:r w:rsidR="005831C6" w:rsidRPr="005831C6">
        <w:rPr>
          <w:rStyle w:val="a3"/>
          <w:b w:val="0"/>
          <w:sz w:val="28"/>
          <w:szCs w:val="28"/>
        </w:rPr>
        <w:t xml:space="preserve"> при поиске</w:t>
      </w:r>
      <w:r w:rsidR="00AC5306" w:rsidRPr="005831C6">
        <w:rPr>
          <w:rStyle w:val="a3"/>
          <w:b w:val="0"/>
          <w:sz w:val="28"/>
          <w:szCs w:val="28"/>
        </w:rPr>
        <w:t xml:space="preserve"> вводимый вами текст в поля не выводит результата,  значит, либо вы написали его с ошибкой, либо данного игрока не существует в данной таблице. Так же стоит помнить, что нельзя оставлять поля пустыми и не забывать отмечать галочки напротив полей.</w:t>
      </w:r>
    </w:p>
    <w:p w:rsidR="00AC5306" w:rsidRPr="005831C6" w:rsidRDefault="00AC5306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sz w:val="28"/>
          <w:szCs w:val="28"/>
        </w:rPr>
        <w:t>Ожидаемый результат:</w:t>
      </w:r>
    </w:p>
    <w:p w:rsidR="00AC5306" w:rsidRPr="005831C6" w:rsidRDefault="00C5210B" w:rsidP="005831C6">
      <w:pPr>
        <w:pStyle w:val="a5"/>
        <w:spacing w:line="360" w:lineRule="auto"/>
        <w:rPr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</w:t>
      </w:r>
      <w:r w:rsidR="00AC5306" w:rsidRPr="005831C6">
        <w:rPr>
          <w:rStyle w:val="a3"/>
          <w:b w:val="0"/>
          <w:sz w:val="28"/>
          <w:szCs w:val="28"/>
        </w:rPr>
        <w:t xml:space="preserve">Если вы ввели в поле поиска нужный вам текст корректно и все отмеченные вами поля заполнены, то программа выведет вам нужный результат в таблице. </w:t>
      </w:r>
    </w:p>
    <w:p w:rsidR="00555D1D" w:rsidRPr="005831C6" w:rsidRDefault="005831C6" w:rsidP="005831C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5831C6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11065"/>
            <wp:effectExtent l="19050" t="0" r="3175" b="0"/>
            <wp:docPr id="2" name="Рисунок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1D" w:rsidRPr="005831C6" w:rsidRDefault="005831C6" w:rsidP="005831C6">
      <w:pPr>
        <w:pStyle w:val="a5"/>
        <w:spacing w:line="360" w:lineRule="auto"/>
        <w:jc w:val="center"/>
        <w:rPr>
          <w:bCs/>
          <w:sz w:val="28"/>
          <w:szCs w:val="28"/>
        </w:rPr>
      </w:pPr>
      <w:r w:rsidRPr="005831C6">
        <w:rPr>
          <w:bCs/>
          <w:sz w:val="28"/>
          <w:szCs w:val="28"/>
        </w:rPr>
        <w:t>Рис.2</w:t>
      </w:r>
      <w:r w:rsidR="00555D1D" w:rsidRPr="005831C6">
        <w:rPr>
          <w:bCs/>
          <w:sz w:val="28"/>
          <w:szCs w:val="28"/>
        </w:rPr>
        <w:t>.</w:t>
      </w:r>
      <w:r w:rsidRPr="005831C6">
        <w:rPr>
          <w:bCs/>
          <w:sz w:val="28"/>
          <w:szCs w:val="28"/>
        </w:rPr>
        <w:t>Вывод данных после осуществления поиска</w:t>
      </w:r>
    </w:p>
    <w:p w:rsidR="005831C6" w:rsidRPr="005831C6" w:rsidRDefault="005831C6" w:rsidP="005831C6">
      <w:pPr>
        <w:pStyle w:val="a5"/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rStyle w:val="a3"/>
          <w:sz w:val="28"/>
          <w:szCs w:val="28"/>
        </w:rPr>
        <w:t>Пояснительная записка</w:t>
      </w:r>
    </w:p>
    <w:p w:rsidR="005831C6" w:rsidRPr="005831C6" w:rsidRDefault="005831C6" w:rsidP="005831C6">
      <w:pPr>
        <w:pStyle w:val="a5"/>
        <w:spacing w:line="360" w:lineRule="auto"/>
        <w:jc w:val="center"/>
        <w:rPr>
          <w:rStyle w:val="a3"/>
          <w:b w:val="0"/>
          <w:bCs w:val="0"/>
          <w:sz w:val="28"/>
          <w:szCs w:val="28"/>
        </w:rPr>
      </w:pPr>
      <w:r w:rsidRPr="005831C6">
        <w:rPr>
          <w:rStyle w:val="a3"/>
          <w:sz w:val="28"/>
          <w:szCs w:val="28"/>
        </w:rPr>
        <w:t>Введение</w:t>
      </w:r>
    </w:p>
    <w:p w:rsidR="005831C6" w:rsidRPr="005831C6" w:rsidRDefault="005831C6" w:rsidP="005831C6">
      <w:pPr>
        <w:pStyle w:val="a5"/>
        <w:spacing w:line="360" w:lineRule="auto"/>
        <w:rPr>
          <w:rStyle w:val="a3"/>
          <w:sz w:val="28"/>
          <w:szCs w:val="28"/>
        </w:rPr>
      </w:pPr>
      <w:proofErr w:type="gramStart"/>
      <w:r w:rsidRPr="005831C6">
        <w:rPr>
          <w:rStyle w:val="a3"/>
          <w:b w:val="0"/>
          <w:bCs w:val="0"/>
          <w:sz w:val="28"/>
          <w:szCs w:val="28"/>
          <w:lang w:val="en-US"/>
        </w:rPr>
        <w:t>Football</w:t>
      </w:r>
      <w:r w:rsidRPr="005831C6">
        <w:rPr>
          <w:rStyle w:val="a3"/>
          <w:b w:val="0"/>
          <w:bCs w:val="0"/>
          <w:sz w:val="28"/>
          <w:szCs w:val="28"/>
        </w:rPr>
        <w:t>.</w:t>
      </w:r>
      <w:proofErr w:type="gramEnd"/>
    </w:p>
    <w:p w:rsidR="005831C6" w:rsidRPr="005831C6" w:rsidRDefault="005831C6" w:rsidP="005831C6">
      <w:pPr>
        <w:pStyle w:val="a5"/>
        <w:spacing w:line="360" w:lineRule="auto"/>
        <w:jc w:val="center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Назначение и область применения</w:t>
      </w:r>
    </w:p>
    <w:p w:rsidR="005831C6" w:rsidRPr="005831C6" w:rsidRDefault="00C5210B" w:rsidP="005831C6">
      <w:pPr>
        <w:spacing w:line="360" w:lineRule="auto"/>
        <w:jc w:val="both"/>
        <w:rPr>
          <w:rStyle w:val="a3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5831C6" w:rsidRPr="005831C6">
        <w:rPr>
          <w:sz w:val="28"/>
          <w:szCs w:val="28"/>
        </w:rPr>
        <w:t xml:space="preserve">Программа </w:t>
      </w:r>
      <w:r w:rsidR="005831C6" w:rsidRPr="005831C6">
        <w:rPr>
          <w:rStyle w:val="a3"/>
          <w:b w:val="0"/>
          <w:bCs w:val="0"/>
          <w:sz w:val="28"/>
          <w:szCs w:val="28"/>
          <w:lang w:val="en-US"/>
        </w:rPr>
        <w:t>Football</w:t>
      </w:r>
      <w:r w:rsidR="005831C6" w:rsidRPr="005831C6">
        <w:rPr>
          <w:sz w:val="28"/>
          <w:szCs w:val="28"/>
        </w:rPr>
        <w:t xml:space="preserve"> применяется в сфере поиска нужного футболиста. Программа будет хорошей помощью для любого потребителя, так как она может автоматизировать поиск любого игрока по тому, или иному признаку.</w:t>
      </w:r>
    </w:p>
    <w:p w:rsidR="005831C6" w:rsidRPr="005831C6" w:rsidRDefault="005831C6" w:rsidP="005831C6">
      <w:pPr>
        <w:spacing w:line="360" w:lineRule="auto"/>
        <w:jc w:val="both"/>
        <w:rPr>
          <w:sz w:val="28"/>
          <w:szCs w:val="28"/>
        </w:rPr>
      </w:pPr>
      <w:r w:rsidRPr="005831C6">
        <w:rPr>
          <w:rStyle w:val="a3"/>
          <w:b w:val="0"/>
          <w:bCs w:val="0"/>
          <w:sz w:val="28"/>
          <w:szCs w:val="28"/>
        </w:rPr>
        <w:t xml:space="preserve">Классы решаемых задач: программа </w:t>
      </w:r>
      <w:r w:rsidRPr="005831C6">
        <w:rPr>
          <w:rStyle w:val="a3"/>
          <w:b w:val="0"/>
          <w:bCs w:val="0"/>
          <w:sz w:val="28"/>
          <w:szCs w:val="28"/>
          <w:lang w:val="en-US"/>
        </w:rPr>
        <w:t>Football</w:t>
      </w:r>
      <w:r w:rsidRPr="005831C6">
        <w:rPr>
          <w:rStyle w:val="a3"/>
          <w:b w:val="0"/>
          <w:bCs w:val="0"/>
          <w:sz w:val="28"/>
          <w:szCs w:val="28"/>
        </w:rPr>
        <w:t xml:space="preserve"> решает проблему долгого поиска нужного игрока по тому или иному признаку. Можно быстро и точно определить искомый объект.</w:t>
      </w:r>
    </w:p>
    <w:p w:rsidR="005831C6" w:rsidRPr="005831C6" w:rsidRDefault="005831C6" w:rsidP="005831C6">
      <w:pPr>
        <w:spacing w:line="360" w:lineRule="auto"/>
        <w:jc w:val="both"/>
        <w:rPr>
          <w:sz w:val="28"/>
          <w:szCs w:val="28"/>
        </w:rPr>
      </w:pPr>
    </w:p>
    <w:p w:rsidR="005831C6" w:rsidRPr="005831C6" w:rsidRDefault="005831C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Технические характеристики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lastRenderedPageBreak/>
        <w:t xml:space="preserve">Задачи: создать функционал для работы программы </w:t>
      </w:r>
      <w:r w:rsidRPr="005831C6">
        <w:rPr>
          <w:rStyle w:val="a3"/>
          <w:b w:val="0"/>
          <w:bCs w:val="0"/>
          <w:sz w:val="28"/>
          <w:szCs w:val="28"/>
          <w:lang w:val="en-US"/>
        </w:rPr>
        <w:t>Football</w:t>
      </w:r>
      <w:r w:rsidRPr="005831C6">
        <w:rPr>
          <w:sz w:val="28"/>
          <w:szCs w:val="28"/>
        </w:rPr>
        <w:t>, создать базу данных,</w:t>
      </w:r>
    </w:p>
    <w:p w:rsidR="005831C6" w:rsidRPr="005831C6" w:rsidRDefault="005831C6" w:rsidP="005831C6">
      <w:p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написать пользовательское приложение.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Алгоритмы: алгоритмы в данной программе не применялись, потому что все алгоритмы были реализованы разработчиками </w:t>
      </w:r>
      <w:proofErr w:type="spellStart"/>
      <w:r w:rsidRPr="005831C6">
        <w:rPr>
          <w:sz w:val="28"/>
          <w:szCs w:val="28"/>
          <w:lang w:val="en-US"/>
        </w:rPr>
        <w:t>MySQL</w:t>
      </w:r>
      <w:proofErr w:type="spellEnd"/>
      <w:r w:rsidRPr="005831C6">
        <w:rPr>
          <w:sz w:val="28"/>
          <w:szCs w:val="28"/>
        </w:rPr>
        <w:t>.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Описание и обоснованный выбор организации входных и выходных данных: выходные и входные данные хранятся в 1 таблице базы данных </w:t>
      </w:r>
      <w:r w:rsidRPr="005831C6">
        <w:rPr>
          <w:rStyle w:val="a3"/>
          <w:b w:val="0"/>
          <w:bCs w:val="0"/>
          <w:sz w:val="28"/>
          <w:szCs w:val="28"/>
          <w:lang w:val="en-US"/>
        </w:rPr>
        <w:t>Football</w:t>
      </w:r>
      <w:r w:rsidRPr="005831C6">
        <w:rPr>
          <w:sz w:val="28"/>
          <w:szCs w:val="28"/>
        </w:rPr>
        <w:t>.</w:t>
      </w:r>
    </w:p>
    <w:p w:rsid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Описание и обоснованный выбор технических и программных средств: </w:t>
      </w:r>
      <w:r w:rsidRPr="005831C6">
        <w:rPr>
          <w:sz w:val="28"/>
          <w:szCs w:val="28"/>
          <w:lang w:val="en-US"/>
        </w:rPr>
        <w:t>Lazarus</w:t>
      </w:r>
      <w:r w:rsidRPr="005831C6">
        <w:rPr>
          <w:sz w:val="28"/>
          <w:szCs w:val="28"/>
        </w:rPr>
        <w:t xml:space="preserve"> был выбран, потому что там есть компоненты для работы с базой данных, </w:t>
      </w:r>
      <w:proofErr w:type="spellStart"/>
      <w:r w:rsidRPr="005831C6">
        <w:rPr>
          <w:sz w:val="28"/>
          <w:szCs w:val="28"/>
          <w:lang w:val="en-US"/>
        </w:rPr>
        <w:t>MySQL</w:t>
      </w:r>
      <w:proofErr w:type="spellEnd"/>
      <w:r w:rsidRPr="005831C6">
        <w:rPr>
          <w:sz w:val="28"/>
          <w:szCs w:val="28"/>
        </w:rPr>
        <w:t xml:space="preserve"> был выбран, потому что он свободно распространяемый и имеет широкий спектр запросов, </w:t>
      </w:r>
      <w:proofErr w:type="spellStart"/>
      <w:r w:rsidRPr="005831C6">
        <w:rPr>
          <w:sz w:val="28"/>
          <w:szCs w:val="28"/>
        </w:rPr>
        <w:t>HeidiSQL</w:t>
      </w:r>
      <w:proofErr w:type="spellEnd"/>
      <w:r w:rsidRPr="005831C6">
        <w:rPr>
          <w:sz w:val="28"/>
          <w:szCs w:val="28"/>
        </w:rPr>
        <w:t xml:space="preserve"> был выбран, потому что он свободно распространяемый и занимает мало места на диске и имеет понятный интерфейс.</w:t>
      </w:r>
    </w:p>
    <w:p w:rsidR="005831C6" w:rsidRPr="005831C6" w:rsidRDefault="005831C6" w:rsidP="005831C6">
      <w:pPr>
        <w:spacing w:line="360" w:lineRule="auto"/>
        <w:ind w:left="720"/>
        <w:rPr>
          <w:sz w:val="28"/>
          <w:szCs w:val="28"/>
        </w:rPr>
      </w:pPr>
    </w:p>
    <w:p w:rsidR="005831C6" w:rsidRPr="005831C6" w:rsidRDefault="005831C6" w:rsidP="005831C6">
      <w:pPr>
        <w:spacing w:line="360" w:lineRule="auto"/>
        <w:ind w:left="720"/>
        <w:rPr>
          <w:sz w:val="28"/>
          <w:szCs w:val="28"/>
        </w:rPr>
      </w:pPr>
    </w:p>
    <w:p w:rsidR="005831C6" w:rsidRPr="005831C6" w:rsidRDefault="005831C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Технико-экономические показатели.</w:t>
      </w:r>
    </w:p>
    <w:p w:rsidR="005831C6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831C6" w:rsidRPr="005831C6">
        <w:rPr>
          <w:sz w:val="28"/>
          <w:szCs w:val="28"/>
        </w:rPr>
        <w:t xml:space="preserve">Программа </w:t>
      </w:r>
      <w:r w:rsidR="005831C6" w:rsidRPr="005831C6">
        <w:rPr>
          <w:rStyle w:val="a3"/>
          <w:b w:val="0"/>
          <w:bCs w:val="0"/>
          <w:sz w:val="28"/>
          <w:szCs w:val="28"/>
          <w:lang w:val="en-US"/>
        </w:rPr>
        <w:t>Football</w:t>
      </w:r>
      <w:r w:rsidR="005831C6" w:rsidRPr="005831C6">
        <w:rPr>
          <w:sz w:val="28"/>
          <w:szCs w:val="28"/>
        </w:rPr>
        <w:t xml:space="preserve"> имеет преимущество перед ручным поиском тем, что действия автоматизированы, поиск данных становится легче. </w:t>
      </w:r>
    </w:p>
    <w:p w:rsidR="005831C6" w:rsidRPr="005831C6" w:rsidRDefault="005831C6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964545" w:rsidRPr="00BE6384" w:rsidRDefault="00964545" w:rsidP="005831C6">
      <w:pPr>
        <w:spacing w:line="360" w:lineRule="auto"/>
        <w:jc w:val="center"/>
        <w:rPr>
          <w:sz w:val="28"/>
          <w:szCs w:val="28"/>
        </w:rPr>
      </w:pPr>
      <w:r w:rsidRPr="00BE6384">
        <w:rPr>
          <w:b/>
          <w:bCs/>
          <w:sz w:val="28"/>
          <w:szCs w:val="28"/>
        </w:rPr>
        <w:t>Источники</w:t>
      </w:r>
    </w:p>
    <w:p w:rsidR="00FA6FB5" w:rsidRPr="00BE6384" w:rsidRDefault="00964545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Г.И. Иванова «Технология программирования».</w:t>
      </w:r>
    </w:p>
    <w:p w:rsidR="00C5210B" w:rsidRPr="00BE6384" w:rsidRDefault="00C5210B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 xml:space="preserve">Как поменять кодировку в </w:t>
      </w:r>
      <w:proofErr w:type="spellStart"/>
      <w:r w:rsidRPr="00BE6384">
        <w:rPr>
          <w:sz w:val="28"/>
          <w:szCs w:val="28"/>
          <w:lang w:val="en-US"/>
        </w:rPr>
        <w:t>MySQL</w:t>
      </w:r>
      <w:proofErr w:type="spellEnd"/>
      <w:r w:rsidR="00964545" w:rsidRPr="00BE6384">
        <w:rPr>
          <w:sz w:val="28"/>
          <w:szCs w:val="28"/>
        </w:rPr>
        <w:t xml:space="preserve"> </w:t>
      </w:r>
    </w:p>
    <w:p w:rsidR="00964545" w:rsidRPr="00BE6384" w:rsidRDefault="00C5210B" w:rsidP="00D021CC">
      <w:pPr>
        <w:pStyle w:val="a9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  <w:lang w:val="en-US"/>
        </w:rPr>
        <w:t>URL</w:t>
      </w:r>
      <w:r w:rsidRPr="00BE6384">
        <w:rPr>
          <w:sz w:val="28"/>
          <w:szCs w:val="28"/>
        </w:rPr>
        <w:t>:</w:t>
      </w:r>
      <w:r w:rsidR="00BE6384" w:rsidRPr="00BE6384">
        <w:rPr>
          <w:sz w:val="28"/>
          <w:szCs w:val="28"/>
          <w:lang w:val="en-US"/>
        </w:rPr>
        <w:t> </w:t>
      </w:r>
      <w:hyperlink r:id="rId6" w:history="1">
        <w:r w:rsidRPr="00BE6384">
          <w:rPr>
            <w:rStyle w:val="a4"/>
            <w:sz w:val="28"/>
            <w:szCs w:val="28"/>
            <w:lang w:val="en-US"/>
          </w:rPr>
          <w:t>http</w:t>
        </w:r>
        <w:r w:rsidRPr="00BE6384">
          <w:rPr>
            <w:rStyle w:val="a4"/>
            <w:sz w:val="28"/>
            <w:szCs w:val="28"/>
          </w:rPr>
          <w:t>://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generaltea</w:t>
        </w:r>
        <w:proofErr w:type="spellEnd"/>
        <w:r w:rsidRPr="00BE6384">
          <w:rPr>
            <w:rStyle w:val="a4"/>
            <w:sz w:val="28"/>
            <w:szCs w:val="28"/>
          </w:rPr>
          <w:t>.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BE6384">
          <w:rPr>
            <w:rStyle w:val="a4"/>
            <w:sz w:val="28"/>
            <w:szCs w:val="28"/>
          </w:rPr>
          <w:t>/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kak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pomenyat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kodirovku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vsex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tablic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r w:rsidRPr="00BE6384">
          <w:rPr>
            <w:rStyle w:val="a4"/>
            <w:sz w:val="28"/>
            <w:szCs w:val="28"/>
            <w:lang w:val="en-US"/>
          </w:rPr>
          <w:t>v</w:t>
        </w:r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mysql</w:t>
        </w:r>
        <w:proofErr w:type="spellEnd"/>
      </w:hyperlink>
    </w:p>
    <w:p w:rsidR="00C5210B" w:rsidRDefault="00C5210B" w:rsidP="00BE6384">
      <w:pPr>
        <w:pStyle w:val="a9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Дата доступа: 18.05.16</w:t>
      </w:r>
    </w:p>
    <w:p w:rsidR="00D021CC" w:rsidRDefault="00D021CC" w:rsidP="00D021CC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Основы программирования 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 </w:t>
      </w:r>
    </w:p>
    <w:p w:rsidR="00D021CC" w:rsidRPr="00D021CC" w:rsidRDefault="00D021CC" w:rsidP="00D021CC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D021CC">
        <w:rPr>
          <w:sz w:val="28"/>
          <w:szCs w:val="28"/>
        </w:rPr>
        <w:t>:</w:t>
      </w:r>
      <w:r>
        <w:rPr>
          <w:sz w:val="28"/>
          <w:szCs w:val="28"/>
        </w:rPr>
        <w:t> </w:t>
      </w:r>
      <w:hyperlink r:id="rId7" w:history="1">
        <w:r w:rsidRPr="00D021CC">
          <w:rPr>
            <w:rStyle w:val="a4"/>
            <w:sz w:val="28"/>
            <w:szCs w:val="28"/>
            <w:lang w:val="en-US"/>
          </w:rPr>
          <w:t>http</w:t>
        </w:r>
        <w:r w:rsidRPr="00D021CC">
          <w:rPr>
            <w:rStyle w:val="a4"/>
            <w:sz w:val="28"/>
            <w:szCs w:val="28"/>
          </w:rPr>
          <w:t>://</w:t>
        </w:r>
        <w:r w:rsidRPr="00D021CC">
          <w:rPr>
            <w:rStyle w:val="a4"/>
            <w:sz w:val="28"/>
            <w:szCs w:val="28"/>
            <w:lang w:val="en-US"/>
          </w:rPr>
          <w:t>www</w:t>
        </w:r>
        <w:r w:rsidRPr="00D021CC">
          <w:rPr>
            <w:rStyle w:val="a4"/>
            <w:sz w:val="28"/>
            <w:szCs w:val="28"/>
          </w:rPr>
          <w:t>.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freepascal</w:t>
        </w:r>
        <w:proofErr w:type="spellEnd"/>
        <w:r w:rsidRPr="00D021CC">
          <w:rPr>
            <w:rStyle w:val="a4"/>
            <w:sz w:val="28"/>
            <w:szCs w:val="28"/>
          </w:rPr>
          <w:t>.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D021CC">
          <w:rPr>
            <w:rStyle w:val="a4"/>
            <w:sz w:val="28"/>
            <w:szCs w:val="28"/>
          </w:rPr>
          <w:t>/</w:t>
        </w:r>
        <w:r w:rsidRPr="00D021CC">
          <w:rPr>
            <w:rStyle w:val="a4"/>
            <w:sz w:val="28"/>
            <w:szCs w:val="28"/>
            <w:lang w:val="en-US"/>
          </w:rPr>
          <w:t>download</w:t>
        </w:r>
        <w:r w:rsidRPr="00D021CC">
          <w:rPr>
            <w:rStyle w:val="a4"/>
            <w:sz w:val="28"/>
            <w:szCs w:val="28"/>
          </w:rPr>
          <w:t>/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pdf</w:t>
        </w:r>
        <w:proofErr w:type="spellEnd"/>
        <w:r w:rsidRPr="00D021CC">
          <w:rPr>
            <w:rStyle w:val="a4"/>
            <w:sz w:val="28"/>
            <w:szCs w:val="28"/>
          </w:rPr>
          <w:t>/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osnovy</w:t>
        </w:r>
        <w:proofErr w:type="spellEnd"/>
        <w:r w:rsidRPr="00D021CC">
          <w:rPr>
            <w:rStyle w:val="a4"/>
            <w:sz w:val="28"/>
            <w:szCs w:val="28"/>
          </w:rPr>
          <w:t>_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programmirovanija</w:t>
        </w:r>
        <w:proofErr w:type="spellEnd"/>
        <w:r w:rsidRPr="00D021CC">
          <w:rPr>
            <w:rStyle w:val="a4"/>
            <w:sz w:val="28"/>
            <w:szCs w:val="28"/>
          </w:rPr>
          <w:t>_</w:t>
        </w:r>
        <w:r w:rsidRPr="00D021CC">
          <w:rPr>
            <w:rStyle w:val="a4"/>
            <w:sz w:val="28"/>
            <w:szCs w:val="28"/>
            <w:lang w:val="en-US"/>
          </w:rPr>
          <w:t>v</w:t>
        </w:r>
        <w:r w:rsidRPr="00D021CC">
          <w:rPr>
            <w:rStyle w:val="a4"/>
            <w:sz w:val="28"/>
            <w:szCs w:val="28"/>
          </w:rPr>
          <w:t>_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srede</w:t>
        </w:r>
        <w:proofErr w:type="spellEnd"/>
        <w:r w:rsidRPr="00D021CC">
          <w:rPr>
            <w:rStyle w:val="a4"/>
            <w:sz w:val="28"/>
            <w:szCs w:val="28"/>
          </w:rPr>
          <w:t>_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lazarus</w:t>
        </w:r>
        <w:proofErr w:type="spellEnd"/>
        <w:r w:rsidRPr="00D021CC">
          <w:rPr>
            <w:rStyle w:val="a4"/>
            <w:sz w:val="28"/>
            <w:szCs w:val="28"/>
          </w:rPr>
          <w:t>.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pdf</w:t>
        </w:r>
        <w:proofErr w:type="spellEnd"/>
      </w:hyperlink>
    </w:p>
    <w:p w:rsidR="00D021CC" w:rsidRPr="00D021CC" w:rsidRDefault="00D021CC" w:rsidP="00D021CC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доступа: 15.0516</w:t>
      </w:r>
    </w:p>
    <w:p w:rsidR="00D021CC" w:rsidRPr="00BE6384" w:rsidRDefault="00D021CC" w:rsidP="00BE6384">
      <w:pPr>
        <w:pStyle w:val="a9"/>
        <w:spacing w:line="360" w:lineRule="auto"/>
        <w:jc w:val="both"/>
        <w:rPr>
          <w:sz w:val="28"/>
          <w:szCs w:val="28"/>
        </w:rPr>
      </w:pPr>
    </w:p>
    <w:p w:rsidR="00BE6384" w:rsidRPr="00BE6384" w:rsidRDefault="00C5210B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color w:val="000000"/>
          <w:sz w:val="28"/>
          <w:szCs w:val="28"/>
        </w:rPr>
        <w:lastRenderedPageBreak/>
        <w:t xml:space="preserve">Работа и базой данной на </w:t>
      </w:r>
      <w:proofErr w:type="spellStart"/>
      <w:r w:rsidRPr="00BE6384">
        <w:rPr>
          <w:color w:val="000000"/>
          <w:sz w:val="28"/>
          <w:szCs w:val="28"/>
        </w:rPr>
        <w:t>Web</w:t>
      </w:r>
      <w:proofErr w:type="spellEnd"/>
      <w:r w:rsidRPr="00BE6384">
        <w:rPr>
          <w:color w:val="000000"/>
          <w:sz w:val="28"/>
          <w:szCs w:val="28"/>
        </w:rPr>
        <w:t xml:space="preserve"> сервере из </w:t>
      </w:r>
      <w:proofErr w:type="spellStart"/>
      <w:r w:rsidRPr="00BE6384">
        <w:rPr>
          <w:color w:val="000000"/>
          <w:sz w:val="28"/>
          <w:szCs w:val="28"/>
        </w:rPr>
        <w:t>Lazarus</w:t>
      </w:r>
      <w:proofErr w:type="spellEnd"/>
      <w:r w:rsidRPr="00BE6384">
        <w:rPr>
          <w:color w:val="000000"/>
          <w:sz w:val="28"/>
          <w:szCs w:val="28"/>
        </w:rPr>
        <w:t xml:space="preserve"> </w:t>
      </w:r>
    </w:p>
    <w:p w:rsidR="00964545" w:rsidRPr="00BE6384" w:rsidRDefault="00BE6384" w:rsidP="00BE6384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URL</w:t>
      </w:r>
      <w:r w:rsidRPr="00BE6384">
        <w:rPr>
          <w:color w:val="000000"/>
          <w:sz w:val="28"/>
          <w:szCs w:val="28"/>
          <w:lang w:val="en-US"/>
        </w:rPr>
        <w:t xml:space="preserve">: </w:t>
      </w:r>
      <w:hyperlink r:id="rId8" w:history="1">
        <w:r w:rsidR="00964545" w:rsidRPr="00BE6384">
          <w:rPr>
            <w:rStyle w:val="a4"/>
            <w:sz w:val="28"/>
            <w:szCs w:val="28"/>
            <w:lang w:val="en-US"/>
          </w:rPr>
          <w:t>http://www.freepascal.ru/article/lazarus/20090416150500</w:t>
        </w:r>
      </w:hyperlink>
    </w:p>
    <w:p w:rsidR="00C5210B" w:rsidRPr="00BE6384" w:rsidRDefault="00C5210B" w:rsidP="00BE6384">
      <w:pPr>
        <w:pStyle w:val="a9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Дата доступа</w:t>
      </w:r>
      <w:r w:rsidR="00BE6384">
        <w:rPr>
          <w:sz w:val="28"/>
          <w:szCs w:val="28"/>
        </w:rPr>
        <w:t>: 11.05.16</w:t>
      </w:r>
    </w:p>
    <w:p w:rsidR="00BE6384" w:rsidRPr="00BE6384" w:rsidRDefault="00BE6384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Форум программистов</w:t>
      </w:r>
    </w:p>
    <w:p w:rsidR="00964545" w:rsidRDefault="00BE6384" w:rsidP="00BE6384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 w:rsidRPr="00BE63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URL</w:t>
      </w:r>
      <w:r w:rsidRPr="00BE6384">
        <w:rPr>
          <w:sz w:val="28"/>
          <w:szCs w:val="28"/>
          <w:lang w:val="en-US"/>
        </w:rPr>
        <w:t xml:space="preserve">: </w:t>
      </w:r>
      <w:hyperlink r:id="rId9" w:history="1">
        <w:r w:rsidR="00964545" w:rsidRPr="00BE6384">
          <w:rPr>
            <w:rStyle w:val="a4"/>
            <w:sz w:val="28"/>
            <w:szCs w:val="28"/>
            <w:lang w:val="en-US"/>
          </w:rPr>
          <w:t>http://www.programmersforum.ru/showthread.php?t=227174</w:t>
        </w:r>
      </w:hyperlink>
    </w:p>
    <w:p w:rsidR="00BE6384" w:rsidRPr="00BE6384" w:rsidRDefault="00BE6384" w:rsidP="00BE6384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15.05.16</w:t>
      </w:r>
    </w:p>
    <w:p w:rsidR="00D021CC" w:rsidRDefault="00D021CC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Lazarus Database</w:t>
      </w:r>
    </w:p>
    <w:p w:rsidR="00FA6FB5" w:rsidRDefault="00D021CC" w:rsidP="00D021CC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10" w:history="1">
        <w:r w:rsidR="00FA6FB5" w:rsidRPr="00D021CC">
          <w:rPr>
            <w:rStyle w:val="a4"/>
            <w:sz w:val="28"/>
            <w:szCs w:val="28"/>
            <w:lang w:val="en-US"/>
          </w:rPr>
          <w:t>http://wiki.freepascal.org/Lazarus_Database_Tutorial/ru</w:t>
        </w:r>
      </w:hyperlink>
    </w:p>
    <w:p w:rsidR="00D021CC" w:rsidRPr="00D021CC" w:rsidRDefault="00D021CC" w:rsidP="00D021CC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20.05.16</w:t>
      </w:r>
    </w:p>
    <w:p w:rsidR="00FA6FB5" w:rsidRPr="00D021CC" w:rsidRDefault="00D021CC" w:rsidP="00D021CC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Sports</w:t>
      </w:r>
      <w:r w:rsidRPr="00D021CC">
        <w:rPr>
          <w:sz w:val="28"/>
          <w:szCs w:val="28"/>
        </w:rPr>
        <w:t xml:space="preserve"> </w:t>
      </w:r>
      <w:r w:rsidRPr="00D021CC">
        <w:rPr>
          <w:sz w:val="28"/>
          <w:szCs w:val="28"/>
          <w:lang w:val="en-US"/>
        </w:rPr>
        <w:t>URL</w:t>
      </w:r>
      <w:r w:rsidRPr="00D021CC">
        <w:rPr>
          <w:sz w:val="28"/>
          <w:szCs w:val="28"/>
        </w:rPr>
        <w:t xml:space="preserve">: </w:t>
      </w:r>
      <w:hyperlink r:id="rId11" w:history="1">
        <w:r w:rsidR="00FA6FB5" w:rsidRPr="00D021CC">
          <w:rPr>
            <w:rStyle w:val="a4"/>
            <w:sz w:val="28"/>
            <w:szCs w:val="28"/>
            <w:lang w:val="en-US"/>
          </w:rPr>
          <w:t>http</w:t>
        </w:r>
        <w:r w:rsidR="00FA6FB5" w:rsidRPr="00D021CC">
          <w:rPr>
            <w:rStyle w:val="a4"/>
            <w:sz w:val="28"/>
            <w:szCs w:val="28"/>
          </w:rPr>
          <w:t>://</w:t>
        </w:r>
        <w:r w:rsidR="00FA6FB5" w:rsidRPr="00D021CC">
          <w:rPr>
            <w:rStyle w:val="a4"/>
            <w:sz w:val="28"/>
            <w:szCs w:val="28"/>
            <w:lang w:val="en-US"/>
          </w:rPr>
          <w:t>www</w:t>
        </w:r>
        <w:r w:rsidR="00FA6FB5" w:rsidRPr="00D021CC">
          <w:rPr>
            <w:rStyle w:val="a4"/>
            <w:sz w:val="28"/>
            <w:szCs w:val="28"/>
          </w:rPr>
          <w:t>.</w:t>
        </w:r>
        <w:r w:rsidR="00FA6FB5" w:rsidRPr="00D021CC">
          <w:rPr>
            <w:rStyle w:val="a4"/>
            <w:sz w:val="28"/>
            <w:szCs w:val="28"/>
            <w:lang w:val="en-US"/>
          </w:rPr>
          <w:t>sports</w:t>
        </w:r>
        <w:r w:rsidR="00FA6FB5" w:rsidRPr="00D021CC">
          <w:rPr>
            <w:rStyle w:val="a4"/>
            <w:sz w:val="28"/>
            <w:szCs w:val="28"/>
          </w:rPr>
          <w:t>.</w:t>
        </w:r>
        <w:proofErr w:type="spellStart"/>
        <w:r w:rsidR="00FA6FB5" w:rsidRPr="00D021CC">
          <w:rPr>
            <w:rStyle w:val="a4"/>
            <w:sz w:val="28"/>
            <w:szCs w:val="28"/>
            <w:lang w:val="en-US"/>
          </w:rPr>
          <w:t>ru</w:t>
        </w:r>
        <w:proofErr w:type="spellEnd"/>
        <w:r w:rsidR="00FA6FB5" w:rsidRPr="00D021CC">
          <w:rPr>
            <w:rStyle w:val="a4"/>
            <w:sz w:val="28"/>
            <w:szCs w:val="28"/>
          </w:rPr>
          <w:t>/</w:t>
        </w:r>
        <w:r w:rsidR="00FA6FB5" w:rsidRPr="00D021CC">
          <w:rPr>
            <w:rStyle w:val="a4"/>
            <w:sz w:val="28"/>
            <w:szCs w:val="28"/>
            <w:lang w:val="en-US"/>
          </w:rPr>
          <w:t>football</w:t>
        </w:r>
        <w:r w:rsidR="00FA6FB5" w:rsidRPr="00D021CC">
          <w:rPr>
            <w:rStyle w:val="a4"/>
            <w:sz w:val="28"/>
            <w:szCs w:val="28"/>
          </w:rPr>
          <w:t>/</w:t>
        </w:r>
        <w:proofErr w:type="spellStart"/>
        <w:r w:rsidR="00FA6FB5" w:rsidRPr="00D021CC">
          <w:rPr>
            <w:rStyle w:val="a4"/>
            <w:sz w:val="28"/>
            <w:szCs w:val="28"/>
            <w:lang w:val="en-US"/>
          </w:rPr>
          <w:t>russia</w:t>
        </w:r>
        <w:proofErr w:type="spellEnd"/>
        <w:r w:rsidR="00FA6FB5" w:rsidRPr="00D021CC">
          <w:rPr>
            <w:rStyle w:val="a4"/>
            <w:sz w:val="28"/>
            <w:szCs w:val="28"/>
          </w:rPr>
          <w:t>/</w:t>
        </w:r>
      </w:hyperlink>
      <w:r w:rsidR="00FA6FB5" w:rsidRPr="00D021CC">
        <w:rPr>
          <w:sz w:val="28"/>
          <w:szCs w:val="28"/>
        </w:rPr>
        <w:t xml:space="preserve"> </w:t>
      </w:r>
      <w:r>
        <w:rPr>
          <w:sz w:val="28"/>
          <w:szCs w:val="28"/>
        </w:rPr>
        <w:t>Дата доступа: 11.05.16</w:t>
      </w:r>
    </w:p>
    <w:p w:rsidR="00964545" w:rsidRPr="00D021CC" w:rsidRDefault="00964545" w:rsidP="002F3E43">
      <w:pPr>
        <w:jc w:val="both"/>
      </w:pPr>
    </w:p>
    <w:sectPr w:rsidR="00964545" w:rsidRPr="00D021CC" w:rsidSect="008A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Andale Sans UI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1A1A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</w:abstractNum>
  <w:abstractNum w:abstractNumId="5">
    <w:nsid w:val="00000006"/>
    <w:multiLevelType w:val="singleLevel"/>
    <w:tmpl w:val="00000006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</w:abstractNum>
  <w:abstractNum w:abstractNumId="6">
    <w:nsid w:val="01B64486"/>
    <w:multiLevelType w:val="hybridMultilevel"/>
    <w:tmpl w:val="0958CC8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D3328"/>
    <w:multiLevelType w:val="hybridMultilevel"/>
    <w:tmpl w:val="868C51B0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0B8171F"/>
    <w:multiLevelType w:val="hybridMultilevel"/>
    <w:tmpl w:val="5B5AECA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31C3C6C"/>
    <w:multiLevelType w:val="hybridMultilevel"/>
    <w:tmpl w:val="8EEEDBCA"/>
    <w:lvl w:ilvl="0" w:tplc="E6C6E054">
      <w:start w:val="1"/>
      <w:numFmt w:val="decimal"/>
      <w:lvlText w:val="%1."/>
      <w:lvlJc w:val="left"/>
      <w:pPr>
        <w:ind w:left="141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0">
    <w:nsid w:val="297767FD"/>
    <w:multiLevelType w:val="hybridMultilevel"/>
    <w:tmpl w:val="393E60BC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6E1759"/>
    <w:multiLevelType w:val="hybridMultilevel"/>
    <w:tmpl w:val="D0BEB864"/>
    <w:lvl w:ilvl="0" w:tplc="00000004">
      <w:start w:val="1"/>
      <w:numFmt w:val="decimal"/>
      <w:lvlText w:val="%1."/>
      <w:lvlJc w:val="left"/>
      <w:pPr>
        <w:ind w:left="213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46DC36F3"/>
    <w:multiLevelType w:val="hybridMultilevel"/>
    <w:tmpl w:val="F45CF17C"/>
    <w:lvl w:ilvl="0" w:tplc="E6C6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9281B"/>
    <w:multiLevelType w:val="hybridMultilevel"/>
    <w:tmpl w:val="925E9A5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A420C"/>
    <w:multiLevelType w:val="hybridMultilevel"/>
    <w:tmpl w:val="2AA8F612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24B97"/>
    <w:multiLevelType w:val="hybridMultilevel"/>
    <w:tmpl w:val="AC64FF9A"/>
    <w:lvl w:ilvl="0" w:tplc="54A838E4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671D3C"/>
    <w:multiLevelType w:val="hybridMultilevel"/>
    <w:tmpl w:val="679AD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117E4"/>
    <w:multiLevelType w:val="hybridMultilevel"/>
    <w:tmpl w:val="F45CF17C"/>
    <w:lvl w:ilvl="0" w:tplc="E6C6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7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1"/>
  </w:num>
  <w:num w:numId="15">
    <w:abstractNumId w:val="6"/>
  </w:num>
  <w:num w:numId="16">
    <w:abstractNumId w:val="14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964545"/>
    <w:rsid w:val="000A150A"/>
    <w:rsid w:val="000A15F0"/>
    <w:rsid w:val="001A4FA7"/>
    <w:rsid w:val="001B2CA5"/>
    <w:rsid w:val="001B6592"/>
    <w:rsid w:val="002F3E43"/>
    <w:rsid w:val="00305580"/>
    <w:rsid w:val="00403476"/>
    <w:rsid w:val="00433049"/>
    <w:rsid w:val="00464F13"/>
    <w:rsid w:val="004A516D"/>
    <w:rsid w:val="00555D1D"/>
    <w:rsid w:val="005831C6"/>
    <w:rsid w:val="00672D64"/>
    <w:rsid w:val="007869C7"/>
    <w:rsid w:val="008A179A"/>
    <w:rsid w:val="008B39D9"/>
    <w:rsid w:val="008D0497"/>
    <w:rsid w:val="00964545"/>
    <w:rsid w:val="00AC5306"/>
    <w:rsid w:val="00B80B98"/>
    <w:rsid w:val="00BE6384"/>
    <w:rsid w:val="00BF342F"/>
    <w:rsid w:val="00C5210B"/>
    <w:rsid w:val="00D021CC"/>
    <w:rsid w:val="00D72CF7"/>
    <w:rsid w:val="00E42F67"/>
    <w:rsid w:val="00EC3321"/>
    <w:rsid w:val="00EE1464"/>
    <w:rsid w:val="00FA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54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964545"/>
    <w:rPr>
      <w:b/>
      <w:bCs/>
    </w:rPr>
  </w:style>
  <w:style w:type="character" w:styleId="a4">
    <w:name w:val="Hyperlink"/>
    <w:rsid w:val="00964545"/>
    <w:rPr>
      <w:color w:val="000080"/>
      <w:u w:val="single"/>
    </w:rPr>
  </w:style>
  <w:style w:type="paragraph" w:styleId="a5">
    <w:name w:val="Body Text"/>
    <w:basedOn w:val="a"/>
    <w:link w:val="a6"/>
    <w:rsid w:val="00964545"/>
    <w:pPr>
      <w:spacing w:after="120"/>
    </w:pPr>
  </w:style>
  <w:style w:type="character" w:customStyle="1" w:styleId="a6">
    <w:name w:val="Основной текст Знак"/>
    <w:basedOn w:val="a0"/>
    <w:link w:val="a5"/>
    <w:rsid w:val="00964545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645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545"/>
    <w:rPr>
      <w:rFonts w:ascii="Tahoma" w:eastAsia="Andale Sans UI" w:hAnsi="Tahoma" w:cs="Tahoma"/>
      <w:kern w:val="1"/>
      <w:sz w:val="16"/>
      <w:szCs w:val="16"/>
    </w:rPr>
  </w:style>
  <w:style w:type="paragraph" w:styleId="a9">
    <w:name w:val="List Paragraph"/>
    <w:basedOn w:val="a"/>
    <w:uiPriority w:val="34"/>
    <w:qFormat/>
    <w:rsid w:val="00FA6FB5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C521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pascal.ru/article/lazarus/200904161505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reepascal.ru/download/pdf/osnovy_programmirovanija_v_srede_lazaru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neraltea.ru/kak-pomenyat-kodirovku-vsex-tablic-v-mysql" TargetMode="External"/><Relationship Id="rId11" Type="http://schemas.openxmlformats.org/officeDocument/2006/relationships/hyperlink" Target="http://www.sports.ru/football/russi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iki.freepascal.org/Lazarus_Database_Tutorial/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grammersforum.ru/showthread.php?t=227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</dc:creator>
  <cp:keywords/>
  <dc:description/>
  <cp:lastModifiedBy>winda</cp:lastModifiedBy>
  <cp:revision>14</cp:revision>
  <dcterms:created xsi:type="dcterms:W3CDTF">2016-05-20T09:12:00Z</dcterms:created>
  <dcterms:modified xsi:type="dcterms:W3CDTF">2016-05-23T10:58:00Z</dcterms:modified>
</cp:coreProperties>
</file>